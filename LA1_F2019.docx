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B2E" w:rsidRPr="0055030C" w:rsidRDefault="00655983">
      <w:pPr>
        <w:spacing w:after="0" w:line="100" w:lineRule="atLeast"/>
        <w:rPr>
          <w:rFonts w:eastAsia="DejaVu Sans" w:cs="Arial"/>
          <w:b/>
          <w:bCs/>
          <w:color w:val="1F497D"/>
          <w:sz w:val="20"/>
          <w:szCs w:val="20"/>
        </w:rPr>
      </w:pPr>
      <w:r>
        <w:rPr>
          <w:rFonts w:cs="Arial"/>
          <w:b/>
          <w:noProof/>
          <w:sz w:val="52"/>
          <w:szCs w:val="52"/>
          <w:lang w:eastAsia="en-US"/>
        </w:rPr>
        <w:pict>
          <v:shapetype id="_x0000_t32" coordsize="21600,21600" o:spt="32" o:oned="t" path="m,l21600,21600e" filled="f">
            <v:path arrowok="t" fillok="f" o:connecttype="none"/>
            <o:lock v:ext="edit" shapetype="t"/>
          </v:shapetype>
          <v:shape id="_x0000_s1026" type="#_x0000_t32" style="position:absolute;margin-left:1.8pt;margin-top:73.2pt;width:459pt;height:0;z-index:1" o:connectortype="straight"/>
        </w:pict>
      </w:r>
      <w:r w:rsidR="00676B2E" w:rsidRPr="0055030C">
        <w:rPr>
          <w:rFonts w:cs="Arial"/>
          <w:b/>
          <w:sz w:val="52"/>
          <w:szCs w:val="52"/>
        </w:rPr>
        <w:t xml:space="preserve">Lab Assignment </w:t>
      </w:r>
      <w:r w:rsidR="00A72A5C" w:rsidRPr="0055030C">
        <w:rPr>
          <w:rFonts w:cs="Arial"/>
          <w:b/>
          <w:sz w:val="52"/>
          <w:szCs w:val="52"/>
        </w:rPr>
        <w:t>1</w:t>
      </w:r>
      <w:r w:rsidR="00676B2E" w:rsidRPr="0055030C">
        <w:rPr>
          <w:rFonts w:cs="Arial"/>
          <w:b/>
          <w:sz w:val="52"/>
          <w:szCs w:val="52"/>
        </w:rPr>
        <w:br/>
      </w:r>
      <w:r w:rsidR="00D04071">
        <w:rPr>
          <w:rFonts w:cs="Arial"/>
          <w:b/>
          <w:sz w:val="52"/>
          <w:szCs w:val="52"/>
        </w:rPr>
        <w:t>Candy Game</w:t>
      </w:r>
      <w:r w:rsidR="00676B2E" w:rsidRPr="0055030C">
        <w:rPr>
          <w:rFonts w:cs="Arial"/>
          <w:b/>
          <w:sz w:val="52"/>
          <w:szCs w:val="52"/>
        </w:rPr>
        <w:br/>
      </w:r>
    </w:p>
    <w:p w:rsidR="00676B2E" w:rsidRDefault="00676B2E">
      <w:pPr>
        <w:spacing w:after="0" w:line="100" w:lineRule="atLeast"/>
        <w:rPr>
          <w:rFonts w:eastAsia="DejaVu Sans" w:cs="Arial"/>
          <w:b/>
          <w:bCs/>
          <w:color w:val="1F497D"/>
          <w:sz w:val="20"/>
          <w:szCs w:val="20"/>
        </w:rPr>
      </w:pPr>
    </w:p>
    <w:tbl>
      <w:tblPr>
        <w:tblW w:w="4750" w:type="dxa"/>
        <w:jc w:val="center"/>
        <w:tblInd w:w="3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tblGrid>
      <w:tr w:rsidR="00526289" w:rsidRPr="00526289" w:rsidTr="00CE3764">
        <w:trPr>
          <w:trHeight w:val="432"/>
          <w:jc w:val="center"/>
        </w:trPr>
        <w:tc>
          <w:tcPr>
            <w:tcW w:w="4750" w:type="dxa"/>
            <w:shd w:val="clear" w:color="auto" w:fill="548DD4"/>
            <w:vAlign w:val="center"/>
          </w:tcPr>
          <w:p w:rsidR="00526289" w:rsidRPr="00526289" w:rsidRDefault="00526289" w:rsidP="00526289">
            <w:pPr>
              <w:widowControl w:val="0"/>
              <w:spacing w:after="0" w:line="240" w:lineRule="auto"/>
              <w:jc w:val="center"/>
              <w:rPr>
                <w:rFonts w:ascii="Arial" w:eastAsia="DejaVu Sans" w:hAnsi="Arial" w:cs="Arial"/>
                <w:b/>
                <w:bCs/>
                <w:color w:val="FFFFFF"/>
                <w:sz w:val="28"/>
                <w:szCs w:val="28"/>
                <w:lang w:eastAsia="en-US"/>
              </w:rPr>
            </w:pPr>
            <w:r w:rsidRPr="00526289">
              <w:rPr>
                <w:rFonts w:ascii="Arial" w:eastAsia="DejaVu Sans" w:hAnsi="Arial" w:cs="Arial"/>
                <w:b/>
                <w:bCs/>
                <w:color w:val="FFFFFF"/>
                <w:sz w:val="28"/>
                <w:szCs w:val="28"/>
                <w:lang w:eastAsia="en-US"/>
              </w:rPr>
              <w:t>Due Date</w:t>
            </w:r>
          </w:p>
        </w:tc>
      </w:tr>
      <w:tr w:rsidR="00CE3764" w:rsidRPr="00526289" w:rsidTr="00CE3764">
        <w:trPr>
          <w:trHeight w:val="360"/>
          <w:jc w:val="center"/>
        </w:trPr>
        <w:tc>
          <w:tcPr>
            <w:tcW w:w="4750" w:type="dxa"/>
            <w:shd w:val="clear" w:color="auto" w:fill="D3DFEE"/>
            <w:vAlign w:val="center"/>
          </w:tcPr>
          <w:p w:rsidR="00CE3764" w:rsidRPr="00526289" w:rsidRDefault="00CE3764" w:rsidP="00CE3764">
            <w:pPr>
              <w:widowControl w:val="0"/>
              <w:spacing w:after="0" w:line="240" w:lineRule="auto"/>
              <w:jc w:val="center"/>
              <w:rPr>
                <w:rFonts w:ascii="Arial" w:eastAsia="DejaVu Sans" w:hAnsi="Arial" w:cs="Arial"/>
                <w:b/>
                <w:bCs/>
                <w:color w:val="000000"/>
                <w:sz w:val="24"/>
                <w:szCs w:val="24"/>
                <w:lang w:eastAsia="en-US"/>
              </w:rPr>
            </w:pPr>
            <w:r>
              <w:rPr>
                <w:rFonts w:ascii="Arial" w:eastAsia="DejaVu Sans" w:hAnsi="Arial" w:cs="Arial"/>
                <w:b/>
                <w:bCs/>
                <w:color w:val="000000"/>
                <w:sz w:val="24"/>
                <w:szCs w:val="24"/>
                <w:lang w:eastAsia="en-US"/>
              </w:rPr>
              <w:t>Wednesday 9</w:t>
            </w:r>
            <w:r w:rsidRPr="00526289">
              <w:rPr>
                <w:rFonts w:ascii="Arial" w:eastAsia="DejaVu Sans" w:hAnsi="Arial" w:cs="Arial"/>
                <w:b/>
                <w:bCs/>
                <w:color w:val="000000"/>
                <w:sz w:val="24"/>
                <w:szCs w:val="24"/>
                <w:lang w:eastAsia="en-US"/>
              </w:rPr>
              <w:t>/</w:t>
            </w:r>
            <w:r>
              <w:rPr>
                <w:rFonts w:ascii="Arial" w:eastAsia="DejaVu Sans" w:hAnsi="Arial" w:cs="Arial"/>
                <w:b/>
                <w:bCs/>
                <w:color w:val="000000"/>
                <w:sz w:val="24"/>
                <w:szCs w:val="24"/>
                <w:lang w:eastAsia="en-US"/>
              </w:rPr>
              <w:t>18/19</w:t>
            </w:r>
            <w:r w:rsidRPr="00526289">
              <w:rPr>
                <w:rFonts w:ascii="Arial" w:eastAsia="DejaVu Sans" w:hAnsi="Arial" w:cs="Arial"/>
                <w:b/>
                <w:bCs/>
                <w:color w:val="000000"/>
                <w:sz w:val="24"/>
                <w:szCs w:val="24"/>
                <w:lang w:eastAsia="en-US"/>
              </w:rPr>
              <w:t xml:space="preserve"> @ 11:59pm</w:t>
            </w:r>
          </w:p>
        </w:tc>
      </w:tr>
    </w:tbl>
    <w:p w:rsidR="00526289" w:rsidRDefault="00526289">
      <w:pPr>
        <w:spacing w:after="0" w:line="100" w:lineRule="atLeast"/>
        <w:rPr>
          <w:rFonts w:eastAsia="DejaVu Sans" w:cs="Arial"/>
          <w:b/>
          <w:bCs/>
          <w:color w:val="1F497D"/>
          <w:sz w:val="20"/>
          <w:szCs w:val="20"/>
        </w:rPr>
      </w:pPr>
    </w:p>
    <w:p w:rsidR="00526289" w:rsidRPr="0055030C" w:rsidRDefault="00526289">
      <w:pPr>
        <w:spacing w:after="0" w:line="100" w:lineRule="atLeast"/>
        <w:rPr>
          <w:rFonts w:eastAsia="DejaVu Sans" w:cs="Arial"/>
          <w:b/>
          <w:bCs/>
          <w:color w:val="1F497D"/>
          <w:sz w:val="20"/>
          <w:szCs w:val="20"/>
        </w:rPr>
      </w:pPr>
    </w:p>
    <w:p w:rsidR="00676B2E" w:rsidRPr="0055030C" w:rsidRDefault="00A72A5C" w:rsidP="00F75598">
      <w:pPr>
        <w:spacing w:after="0" w:line="100" w:lineRule="atLeast"/>
        <w:outlineLvl w:val="0"/>
        <w:rPr>
          <w:rFonts w:eastAsia="DejaVu Sans" w:cs="Arial"/>
        </w:rPr>
      </w:pPr>
      <w:r w:rsidRPr="0055030C">
        <w:rPr>
          <w:rFonts w:eastAsia="DejaVu Sans" w:cs="Arial"/>
          <w:b/>
          <w:bCs/>
          <w:color w:val="1F497D"/>
          <w:sz w:val="32"/>
          <w:szCs w:val="32"/>
        </w:rPr>
        <w:t>Objectiv</w:t>
      </w:r>
      <w:r w:rsidR="00966AE2" w:rsidRPr="0055030C">
        <w:rPr>
          <w:rFonts w:eastAsia="DejaVu Sans" w:cs="Arial"/>
          <w:b/>
          <w:bCs/>
          <w:color w:val="1F497D"/>
          <w:sz w:val="32"/>
          <w:szCs w:val="32"/>
        </w:rPr>
        <w:t>e</w:t>
      </w:r>
      <w:r w:rsidR="0055030C" w:rsidRPr="0055030C">
        <w:rPr>
          <w:rFonts w:eastAsia="DejaVu Sans" w:cs="Arial"/>
          <w:b/>
          <w:bCs/>
          <w:color w:val="1F497D"/>
          <w:sz w:val="32"/>
          <w:szCs w:val="32"/>
        </w:rPr>
        <w:t>s</w:t>
      </w:r>
    </w:p>
    <w:p w:rsidR="008D4CE4" w:rsidRPr="008D4CE4" w:rsidRDefault="00B57763" w:rsidP="008D4CE4">
      <w:pPr>
        <w:widowControl w:val="0"/>
        <w:numPr>
          <w:ilvl w:val="0"/>
          <w:numId w:val="1"/>
        </w:numPr>
        <w:spacing w:after="0" w:line="100" w:lineRule="atLeast"/>
        <w:rPr>
          <w:rFonts w:eastAsia="DejaVu Sans" w:cs="Arial"/>
        </w:rPr>
      </w:pPr>
      <w:r>
        <w:rPr>
          <w:rFonts w:eastAsia="DejaVu Sans" w:cs="Arial"/>
        </w:rPr>
        <w:t xml:space="preserve">Review of </w:t>
      </w:r>
      <w:r w:rsidR="00A72A5C" w:rsidRPr="0055030C">
        <w:rPr>
          <w:rFonts w:eastAsia="DejaVu Sans" w:cs="Arial"/>
        </w:rPr>
        <w:t>CS1110</w:t>
      </w:r>
    </w:p>
    <w:p w:rsidR="003E4C99" w:rsidRDefault="00D04071">
      <w:pPr>
        <w:widowControl w:val="0"/>
        <w:numPr>
          <w:ilvl w:val="0"/>
          <w:numId w:val="1"/>
        </w:numPr>
        <w:spacing w:after="0" w:line="100" w:lineRule="atLeast"/>
        <w:rPr>
          <w:rFonts w:eastAsia="DejaVu Sans" w:cs="Arial"/>
        </w:rPr>
      </w:pPr>
      <w:r>
        <w:rPr>
          <w:rFonts w:eastAsia="DejaVu Sans" w:cs="Arial"/>
        </w:rPr>
        <w:t>Review of arrays</w:t>
      </w:r>
      <w:r w:rsidR="00526289">
        <w:rPr>
          <w:rFonts w:eastAsia="DejaVu Sans" w:cs="Arial"/>
        </w:rPr>
        <w:t xml:space="preserve"> (using an array to simulate a circle of objects)</w:t>
      </w:r>
    </w:p>
    <w:p w:rsidR="00DF555B" w:rsidRPr="0055030C" w:rsidRDefault="00526289">
      <w:pPr>
        <w:widowControl w:val="0"/>
        <w:numPr>
          <w:ilvl w:val="0"/>
          <w:numId w:val="1"/>
        </w:numPr>
        <w:spacing w:after="0" w:line="100" w:lineRule="atLeast"/>
        <w:rPr>
          <w:rFonts w:eastAsia="DejaVu Sans" w:cs="Arial"/>
        </w:rPr>
      </w:pPr>
      <w:r>
        <w:rPr>
          <w:rFonts w:eastAsia="DejaVu Sans" w:cs="Arial"/>
        </w:rPr>
        <w:t>Review of methods and classes</w:t>
      </w:r>
    </w:p>
    <w:p w:rsidR="00333CEA" w:rsidRPr="0055030C" w:rsidRDefault="003E4C99" w:rsidP="00333CEA">
      <w:pPr>
        <w:widowControl w:val="0"/>
        <w:numPr>
          <w:ilvl w:val="0"/>
          <w:numId w:val="1"/>
        </w:numPr>
        <w:spacing w:after="0" w:line="100" w:lineRule="atLeast"/>
        <w:rPr>
          <w:rFonts w:eastAsia="DejaVu Sans" w:cs="Arial"/>
        </w:rPr>
      </w:pPr>
      <w:r w:rsidRPr="0055030C">
        <w:rPr>
          <w:rFonts w:eastAsia="DejaVu Sans" w:cs="Arial"/>
        </w:rPr>
        <w:t>Using p</w:t>
      </w:r>
      <w:r w:rsidR="00A72A5C" w:rsidRPr="0055030C">
        <w:rPr>
          <w:rFonts w:eastAsia="DejaVu Sans" w:cs="Arial"/>
        </w:rPr>
        <w:t>seudocode</w:t>
      </w:r>
      <w:r w:rsidRPr="0055030C">
        <w:rPr>
          <w:rFonts w:eastAsia="DejaVu Sans" w:cs="Arial"/>
        </w:rPr>
        <w:t xml:space="preserve"> in algorithm development</w:t>
      </w:r>
    </w:p>
    <w:p w:rsidR="006F738F" w:rsidRPr="0055030C" w:rsidRDefault="006F738F">
      <w:pPr>
        <w:spacing w:after="0" w:line="100" w:lineRule="atLeast"/>
        <w:rPr>
          <w:b/>
          <w:color w:val="1F497D"/>
          <w:sz w:val="32"/>
          <w:szCs w:val="32"/>
        </w:rPr>
      </w:pPr>
    </w:p>
    <w:p w:rsidR="00485C35" w:rsidRPr="0055030C" w:rsidRDefault="00676B2E" w:rsidP="006C26AC">
      <w:pPr>
        <w:spacing w:after="0" w:line="100" w:lineRule="atLeast"/>
        <w:outlineLvl w:val="0"/>
        <w:rPr>
          <w:rFonts w:eastAsia="DejaVu Sans" w:cs="Arial"/>
        </w:rPr>
      </w:pPr>
      <w:r w:rsidRPr="0055030C">
        <w:rPr>
          <w:b/>
          <w:color w:val="1F497D"/>
          <w:sz w:val="32"/>
          <w:szCs w:val="32"/>
        </w:rPr>
        <w:t>Problem Specification</w:t>
      </w:r>
    </w:p>
    <w:p w:rsidR="00D6436E" w:rsidRDefault="00BF18D4" w:rsidP="00D9051F">
      <w:pPr>
        <w:spacing w:after="0" w:line="100" w:lineRule="atLeast"/>
        <w:jc w:val="both"/>
        <w:rPr>
          <w:rFonts w:eastAsia="DejaVu Sans" w:cs="Arial"/>
        </w:rPr>
      </w:pPr>
      <w:r>
        <w:rPr>
          <w:rFonts w:eastAsia="DejaVu Sans" w:cs="Arial"/>
        </w:rPr>
        <w:t>Develop a Java application to</w:t>
      </w:r>
      <w:r w:rsidR="00526289">
        <w:rPr>
          <w:rFonts w:eastAsia="DejaVu Sans" w:cs="Arial"/>
        </w:rPr>
        <w:t xml:space="preserve"> simulate a game played in an elementary classroom. In this game, the teacher places herself</w:t>
      </w:r>
      <w:r w:rsidR="00BE2BC9">
        <w:rPr>
          <w:rFonts w:eastAsia="DejaVu Sans" w:cs="Arial"/>
        </w:rPr>
        <w:t xml:space="preserve"> in the center of a circle of students surrounding her. She then distributes an even number of pieces of candy to each student. Not all students will necessarily receive the same number of pieces; however, the number</w:t>
      </w:r>
      <w:r>
        <w:rPr>
          <w:rFonts w:eastAsia="DejaVu Sans" w:cs="Arial"/>
        </w:rPr>
        <w:t xml:space="preserve"> of pieces of candy for each student </w:t>
      </w:r>
      <w:r w:rsidR="00BE2BC9">
        <w:rPr>
          <w:rFonts w:eastAsia="DejaVu Sans" w:cs="Arial"/>
        </w:rPr>
        <w:t>is even and positive. When the teacher blows a whistle, each student takes half of his or her candy and passes it to the student on the right. After they do this, the teacher checks the candy in each student’s hand, and if there is an odd number, she gives one more piece to the student, so that each student again has an even number of pieces of candy. She continues to blow the whistle in this manner, each time making sure the students all have an even number by adding one to those who don’t after the handoff. The game</w:t>
      </w:r>
      <w:r w:rsidR="00C61E48">
        <w:rPr>
          <w:rFonts w:eastAsia="DejaVu Sans" w:cs="Arial"/>
        </w:rPr>
        <w:t xml:space="preserve"> ends when all the students </w:t>
      </w:r>
      <w:r w:rsidR="00BE2BC9">
        <w:rPr>
          <w:rFonts w:eastAsia="DejaVu Sans" w:cs="Arial"/>
        </w:rPr>
        <w:t>have the same amount of candy after a move.</w:t>
      </w:r>
    </w:p>
    <w:p w:rsidR="00BE2BC9" w:rsidRDefault="00BE2BC9" w:rsidP="00D9051F">
      <w:pPr>
        <w:spacing w:after="0" w:line="100" w:lineRule="atLeast"/>
        <w:jc w:val="both"/>
        <w:rPr>
          <w:rFonts w:eastAsia="DejaVu Sans" w:cs="Arial"/>
        </w:rPr>
      </w:pPr>
    </w:p>
    <w:p w:rsidR="00C61E48" w:rsidRDefault="00C61E48" w:rsidP="00DD18A1">
      <w:pPr>
        <w:spacing w:after="0" w:line="100" w:lineRule="atLeast"/>
        <w:rPr>
          <w:rFonts w:eastAsia="DejaVu Sans" w:cs="Arial"/>
        </w:rPr>
      </w:pPr>
    </w:p>
    <w:p w:rsidR="00EA22C6" w:rsidRPr="00165C81" w:rsidRDefault="0000204A" w:rsidP="00165C81">
      <w:pPr>
        <w:spacing w:after="0" w:line="100" w:lineRule="atLeast"/>
        <w:outlineLvl w:val="0"/>
        <w:rPr>
          <w:b/>
          <w:color w:val="1F497D"/>
          <w:sz w:val="32"/>
          <w:szCs w:val="32"/>
        </w:rPr>
      </w:pPr>
      <w:r w:rsidRPr="0055030C">
        <w:rPr>
          <w:b/>
          <w:color w:val="1F497D"/>
          <w:sz w:val="32"/>
          <w:szCs w:val="32"/>
        </w:rPr>
        <w:t xml:space="preserve">Design </w:t>
      </w:r>
      <w:r w:rsidR="00B42D50">
        <w:rPr>
          <w:b/>
          <w:color w:val="1F497D"/>
          <w:sz w:val="32"/>
          <w:szCs w:val="32"/>
        </w:rPr>
        <w:t>Requirements</w:t>
      </w:r>
    </w:p>
    <w:p w:rsidR="0000204A" w:rsidRPr="00BF18D4" w:rsidRDefault="0000204A" w:rsidP="00F75598">
      <w:pPr>
        <w:spacing w:after="0" w:line="100" w:lineRule="atLeast"/>
        <w:outlineLvl w:val="0"/>
        <w:rPr>
          <w:rFonts w:eastAsia="DejaVu Sans" w:cs="Arial"/>
          <w:b/>
          <w:sz w:val="23"/>
          <w:szCs w:val="23"/>
        </w:rPr>
      </w:pPr>
      <w:r w:rsidRPr="00BF18D4">
        <w:rPr>
          <w:rFonts w:eastAsia="DejaVu Sans" w:cs="Arial"/>
          <w:b/>
          <w:sz w:val="23"/>
          <w:szCs w:val="23"/>
        </w:rPr>
        <w:t>Basic Structure</w:t>
      </w:r>
    </w:p>
    <w:p w:rsidR="00B42D50" w:rsidRDefault="00B42D50" w:rsidP="00B42D50">
      <w:pPr>
        <w:spacing w:after="0" w:line="100" w:lineRule="atLeast"/>
        <w:jc w:val="both"/>
        <w:rPr>
          <w:rFonts w:eastAsia="DejaVu Sans" w:cs="Arial"/>
        </w:rPr>
      </w:pPr>
      <w:r>
        <w:rPr>
          <w:rFonts w:eastAsia="DejaVu Sans" w:cs="Arial"/>
        </w:rPr>
        <w:t xml:space="preserve">Your </w:t>
      </w:r>
      <w:r w:rsidR="00BF18D4">
        <w:rPr>
          <w:rFonts w:eastAsia="DejaVu Sans" w:cs="Arial"/>
        </w:rPr>
        <w:t>program should have two classes as follows:</w:t>
      </w:r>
    </w:p>
    <w:p w:rsidR="00B42D50" w:rsidRDefault="00B42D50" w:rsidP="00B42D50">
      <w:pPr>
        <w:numPr>
          <w:ilvl w:val="0"/>
          <w:numId w:val="16"/>
        </w:numPr>
        <w:spacing w:after="0" w:line="100" w:lineRule="atLeast"/>
        <w:jc w:val="both"/>
        <w:rPr>
          <w:rFonts w:eastAsia="DejaVu Sans" w:cs="Arial"/>
        </w:rPr>
      </w:pPr>
      <w:r>
        <w:rPr>
          <w:rFonts w:eastAsia="DejaVu Sans" w:cs="Arial"/>
        </w:rPr>
        <w:t>The main class which has the main method; this class should be called “</w:t>
      </w:r>
      <w:r w:rsidRPr="00C61E48">
        <w:rPr>
          <w:rFonts w:eastAsia="DejaVu Sans" w:cs="Arial"/>
          <w:b/>
        </w:rPr>
        <w:t>Controller</w:t>
      </w:r>
      <w:r>
        <w:rPr>
          <w:rFonts w:eastAsia="DejaVu Sans" w:cs="Arial"/>
        </w:rPr>
        <w:t xml:space="preserve">”. It should </w:t>
      </w:r>
      <w:r w:rsidR="00124F22">
        <w:rPr>
          <w:rFonts w:eastAsia="DejaVu Sans" w:cs="Arial"/>
        </w:rPr>
        <w:t>initiate</w:t>
      </w:r>
      <w:r>
        <w:rPr>
          <w:rFonts w:eastAsia="DejaVu Sans" w:cs="Arial"/>
        </w:rPr>
        <w:t xml:space="preserve"> an instance of the second class and use that instance to call the methods in that class to perform the required actions to play the game.</w:t>
      </w:r>
    </w:p>
    <w:p w:rsidR="00B42D50" w:rsidRDefault="00B42D50" w:rsidP="00B42D50">
      <w:pPr>
        <w:numPr>
          <w:ilvl w:val="0"/>
          <w:numId w:val="16"/>
        </w:numPr>
        <w:spacing w:after="0" w:line="100" w:lineRule="atLeast"/>
        <w:jc w:val="both"/>
        <w:rPr>
          <w:rFonts w:eastAsia="DejaVu Sans" w:cs="Arial"/>
        </w:rPr>
      </w:pPr>
      <w:r>
        <w:rPr>
          <w:rFonts w:eastAsia="DejaVu Sans" w:cs="Arial"/>
        </w:rPr>
        <w:t>The second class should be called “</w:t>
      </w:r>
      <w:proofErr w:type="spellStart"/>
      <w:r w:rsidRPr="00D9051F">
        <w:rPr>
          <w:rFonts w:eastAsia="DejaVu Sans" w:cs="Arial"/>
          <w:b/>
        </w:rPr>
        <w:t>CandyGame</w:t>
      </w:r>
      <w:proofErr w:type="spellEnd"/>
      <w:r>
        <w:rPr>
          <w:rFonts w:eastAsia="DejaVu Sans" w:cs="Arial"/>
        </w:rPr>
        <w:t>”. This class should contain the methods required to perform the necessary actions to play the game. The methods to be included in this class are described below.</w:t>
      </w:r>
    </w:p>
    <w:p w:rsidR="00B42D50" w:rsidRDefault="00B42D50" w:rsidP="00B42D50">
      <w:pPr>
        <w:numPr>
          <w:ilvl w:val="1"/>
          <w:numId w:val="16"/>
        </w:numPr>
        <w:spacing w:after="0" w:line="100" w:lineRule="atLeast"/>
        <w:jc w:val="both"/>
        <w:rPr>
          <w:rFonts w:eastAsia="DejaVu Sans" w:cs="Arial"/>
        </w:rPr>
      </w:pPr>
      <w:r>
        <w:rPr>
          <w:rFonts w:eastAsia="DejaVu Sans" w:cs="Arial"/>
        </w:rPr>
        <w:t>A method to get an integer</w:t>
      </w:r>
      <w:r w:rsidR="00A36C72">
        <w:rPr>
          <w:rFonts w:eastAsia="DejaVu Sans" w:cs="Arial"/>
        </w:rPr>
        <w:t xml:space="preserve"> from the user</w:t>
      </w:r>
      <w:r>
        <w:rPr>
          <w:rFonts w:eastAsia="DejaVu Sans" w:cs="Arial"/>
        </w:rPr>
        <w:t xml:space="preserve"> in the range from a lower limit to an upper limit inclusive. This method should receive the two limits as parameters.</w:t>
      </w:r>
      <w:r w:rsidR="00985E52">
        <w:rPr>
          <w:rFonts w:eastAsia="DejaVu Sans" w:cs="Arial"/>
        </w:rPr>
        <w:t xml:space="preserve"> The integer </w:t>
      </w:r>
      <w:r w:rsidR="00A36C72">
        <w:rPr>
          <w:rFonts w:eastAsia="DejaVu Sans" w:cs="Arial"/>
        </w:rPr>
        <w:t>returned</w:t>
      </w:r>
      <w:r w:rsidR="00985E52">
        <w:rPr>
          <w:rFonts w:eastAsia="DejaVu Sans" w:cs="Arial"/>
        </w:rPr>
        <w:t xml:space="preserve"> from this method is the number of students playing the game.</w:t>
      </w:r>
    </w:p>
    <w:p w:rsidR="00B42D50" w:rsidRDefault="00B42D50" w:rsidP="00B42D50">
      <w:pPr>
        <w:numPr>
          <w:ilvl w:val="1"/>
          <w:numId w:val="16"/>
        </w:numPr>
        <w:spacing w:after="0" w:line="100" w:lineRule="atLeast"/>
        <w:jc w:val="both"/>
        <w:rPr>
          <w:rFonts w:eastAsia="DejaVu Sans" w:cs="Arial"/>
        </w:rPr>
      </w:pPr>
      <w:r>
        <w:rPr>
          <w:rFonts w:eastAsia="DejaVu Sans" w:cs="Arial"/>
        </w:rPr>
        <w:t xml:space="preserve">A method to get an even integer </w:t>
      </w:r>
      <w:r w:rsidR="00BF18D4">
        <w:rPr>
          <w:rFonts w:eastAsia="DejaVu Sans" w:cs="Arial"/>
        </w:rPr>
        <w:t xml:space="preserve">in the range </w:t>
      </w:r>
      <w:r>
        <w:rPr>
          <w:rFonts w:eastAsia="DejaVu Sans" w:cs="Arial"/>
        </w:rPr>
        <w:t>from an even</w:t>
      </w:r>
      <w:r w:rsidR="00985E52">
        <w:rPr>
          <w:rFonts w:eastAsia="DejaVu Sans" w:cs="Arial"/>
        </w:rPr>
        <w:t xml:space="preserve"> (not odd)</w:t>
      </w:r>
      <w:r>
        <w:rPr>
          <w:rFonts w:eastAsia="DejaVu Sans" w:cs="Arial"/>
        </w:rPr>
        <w:t xml:space="preserve"> lower limit to an even upper limit inclusive. Again</w:t>
      </w:r>
      <w:r w:rsidR="00BF18D4">
        <w:rPr>
          <w:rFonts w:eastAsia="DejaVu Sans" w:cs="Arial"/>
        </w:rPr>
        <w:t>,</w:t>
      </w:r>
      <w:r>
        <w:rPr>
          <w:rFonts w:eastAsia="DejaVu Sans" w:cs="Arial"/>
        </w:rPr>
        <w:t xml:space="preserve"> the upper and lo</w:t>
      </w:r>
      <w:bookmarkStart w:id="0" w:name="_GoBack"/>
      <w:bookmarkEnd w:id="0"/>
      <w:r>
        <w:rPr>
          <w:rFonts w:eastAsia="DejaVu Sans" w:cs="Arial"/>
        </w:rPr>
        <w:t>wer limits should be passed to this method.</w:t>
      </w:r>
      <w:r w:rsidR="00985E52">
        <w:rPr>
          <w:rFonts w:eastAsia="DejaVu Sans" w:cs="Arial"/>
        </w:rPr>
        <w:t xml:space="preserve"> </w:t>
      </w:r>
      <w:r w:rsidR="00375DAE">
        <w:rPr>
          <w:rFonts w:eastAsia="DejaVu Sans" w:cs="Arial"/>
        </w:rPr>
        <w:lastRenderedPageBreak/>
        <w:t>(The lower</w:t>
      </w:r>
      <w:r w:rsidR="00BF18D4">
        <w:rPr>
          <w:rFonts w:eastAsia="DejaVu Sans" w:cs="Arial"/>
        </w:rPr>
        <w:t xml:space="preserve"> and upper limits passed to the</w:t>
      </w:r>
      <w:r w:rsidR="00375DAE">
        <w:rPr>
          <w:rFonts w:eastAsia="DejaVu Sans" w:cs="Arial"/>
        </w:rPr>
        <w:t xml:space="preserve"> method are the limits for the lower even number which in this </w:t>
      </w:r>
      <w:r w:rsidR="00BF18D4">
        <w:rPr>
          <w:rFonts w:eastAsia="DejaVu Sans" w:cs="Arial"/>
        </w:rPr>
        <w:t>case</w:t>
      </w:r>
      <w:r w:rsidR="00375DAE">
        <w:rPr>
          <w:rFonts w:eastAsia="DejaVu Sans" w:cs="Arial"/>
        </w:rPr>
        <w:t xml:space="preserve"> are 4 and 10.)</w:t>
      </w:r>
    </w:p>
    <w:p w:rsidR="00B42D50" w:rsidRDefault="00B42D50" w:rsidP="00B42D50">
      <w:pPr>
        <w:numPr>
          <w:ilvl w:val="1"/>
          <w:numId w:val="16"/>
        </w:numPr>
        <w:spacing w:after="0" w:line="100" w:lineRule="atLeast"/>
        <w:jc w:val="both"/>
        <w:rPr>
          <w:rFonts w:eastAsia="DejaVu Sans" w:cs="Arial"/>
        </w:rPr>
      </w:pPr>
      <w:r>
        <w:rPr>
          <w:rFonts w:eastAsia="DejaVu Sans" w:cs="Arial"/>
        </w:rPr>
        <w:t>A method that will distribute a number of piece</w:t>
      </w:r>
      <w:r w:rsidR="00985E52">
        <w:rPr>
          <w:rFonts w:eastAsia="DejaVu Sans" w:cs="Arial"/>
        </w:rPr>
        <w:t>s</w:t>
      </w:r>
      <w:r>
        <w:rPr>
          <w:rFonts w:eastAsia="DejaVu Sans" w:cs="Arial"/>
        </w:rPr>
        <w:t xml:space="preserve"> of candy to an array of integers</w:t>
      </w:r>
      <w:r w:rsidR="00BF18D4">
        <w:rPr>
          <w:rFonts w:eastAsia="DejaVu Sans" w:cs="Arial"/>
        </w:rPr>
        <w:t xml:space="preserve"> (representing the students)</w:t>
      </w:r>
      <w:r>
        <w:rPr>
          <w:rFonts w:eastAsia="DejaVu Sans" w:cs="Arial"/>
        </w:rPr>
        <w:t xml:space="preserve">. The number given to each </w:t>
      </w:r>
      <w:r w:rsidR="00375DAE">
        <w:rPr>
          <w:rFonts w:eastAsia="DejaVu Sans" w:cs="Arial"/>
        </w:rPr>
        <w:t xml:space="preserve">“student” </w:t>
      </w:r>
      <w:r>
        <w:rPr>
          <w:rFonts w:eastAsia="DejaVu Sans" w:cs="Arial"/>
        </w:rPr>
        <w:t>must be random, even</w:t>
      </w:r>
      <w:r w:rsidR="00BF18D4">
        <w:rPr>
          <w:rFonts w:eastAsia="DejaVu Sans" w:cs="Arial"/>
        </w:rPr>
        <w:t>,</w:t>
      </w:r>
      <w:r>
        <w:rPr>
          <w:rFonts w:eastAsia="DejaVu Sans" w:cs="Arial"/>
        </w:rPr>
        <w:t xml:space="preserve"> and between two specified even limits inclusive. You will need to pass the </w:t>
      </w:r>
      <w:r w:rsidR="00BF18D4">
        <w:rPr>
          <w:rFonts w:eastAsia="DejaVu Sans" w:cs="Arial"/>
        </w:rPr>
        <w:t>lower and upper limits to this</w:t>
      </w:r>
      <w:r>
        <w:rPr>
          <w:rFonts w:eastAsia="DejaVu Sans" w:cs="Arial"/>
        </w:rPr>
        <w:t xml:space="preserve"> method.</w:t>
      </w:r>
    </w:p>
    <w:p w:rsidR="00B42D50" w:rsidRDefault="00B42D50" w:rsidP="00B42D50">
      <w:pPr>
        <w:numPr>
          <w:ilvl w:val="1"/>
          <w:numId w:val="16"/>
        </w:numPr>
        <w:spacing w:after="0" w:line="100" w:lineRule="atLeast"/>
        <w:jc w:val="both"/>
        <w:rPr>
          <w:rFonts w:eastAsia="DejaVu Sans" w:cs="Arial"/>
        </w:rPr>
      </w:pPr>
      <w:r>
        <w:rPr>
          <w:rFonts w:eastAsia="DejaVu Sans" w:cs="Arial"/>
        </w:rPr>
        <w:t>A method to print an array of integers on one line in</w:t>
      </w:r>
      <w:r w:rsidR="00BF18D4">
        <w:rPr>
          <w:rFonts w:eastAsia="DejaVu Sans" w:cs="Arial"/>
        </w:rPr>
        <w:t xml:space="preserve"> a</w:t>
      </w:r>
      <w:r>
        <w:rPr>
          <w:rFonts w:eastAsia="DejaVu Sans" w:cs="Arial"/>
        </w:rPr>
        <w:t xml:space="preserve"> field width of size 4.</w:t>
      </w:r>
    </w:p>
    <w:p w:rsidR="00B42D50" w:rsidRDefault="00B42D50" w:rsidP="00B42D50">
      <w:pPr>
        <w:numPr>
          <w:ilvl w:val="1"/>
          <w:numId w:val="16"/>
        </w:numPr>
        <w:spacing w:after="0" w:line="100" w:lineRule="atLeast"/>
        <w:jc w:val="both"/>
        <w:rPr>
          <w:rFonts w:eastAsia="DejaVu Sans" w:cs="Arial"/>
        </w:rPr>
      </w:pPr>
      <w:r>
        <w:rPr>
          <w:rFonts w:eastAsia="DejaVu Sans" w:cs="Arial"/>
        </w:rPr>
        <w:t>A method that will pass the candy as described in the game. In essence, you are using an array to represent a circle. Portions</w:t>
      </w:r>
      <w:r w:rsidR="00BF18D4">
        <w:rPr>
          <w:rFonts w:eastAsia="DejaVu Sans" w:cs="Arial"/>
        </w:rPr>
        <w:t xml:space="preserve"> (specifically half)</w:t>
      </w:r>
      <w:r>
        <w:rPr>
          <w:rFonts w:eastAsia="DejaVu Sans" w:cs="Arial"/>
        </w:rPr>
        <w:t xml:space="preserve"> of each element in the array are getting added to the element on the right, except for the last element, a portion of which gets added to the first.</w:t>
      </w:r>
    </w:p>
    <w:p w:rsidR="00B42D50" w:rsidRDefault="00B42D50" w:rsidP="00B42D50">
      <w:pPr>
        <w:numPr>
          <w:ilvl w:val="1"/>
          <w:numId w:val="16"/>
        </w:numPr>
        <w:spacing w:after="0" w:line="100" w:lineRule="atLeast"/>
        <w:jc w:val="both"/>
        <w:rPr>
          <w:rFonts w:eastAsia="DejaVu Sans" w:cs="Arial"/>
        </w:rPr>
      </w:pPr>
      <w:r>
        <w:rPr>
          <w:rFonts w:eastAsia="DejaVu Sans" w:cs="Arial"/>
        </w:rPr>
        <w:t>A method to test whether or not the game is over. It should return true if all values</w:t>
      </w:r>
      <w:r w:rsidR="00BF18D4">
        <w:rPr>
          <w:rFonts w:eastAsia="DejaVu Sans" w:cs="Arial"/>
        </w:rPr>
        <w:t xml:space="preserve"> in the array</w:t>
      </w:r>
      <w:r>
        <w:rPr>
          <w:rFonts w:eastAsia="DejaVu Sans" w:cs="Arial"/>
        </w:rPr>
        <w:t xml:space="preserve"> are the same, otherwise, it should return false.</w:t>
      </w:r>
    </w:p>
    <w:p w:rsidR="00B42D50" w:rsidRDefault="00B42D50" w:rsidP="00B42D50">
      <w:pPr>
        <w:spacing w:after="0" w:line="100" w:lineRule="atLeast"/>
        <w:jc w:val="both"/>
        <w:rPr>
          <w:rFonts w:eastAsia="DejaVu Sans" w:cs="Arial"/>
        </w:rPr>
      </w:pPr>
    </w:p>
    <w:p w:rsidR="00375DAE" w:rsidRDefault="00375DAE" w:rsidP="00B42D50">
      <w:pPr>
        <w:spacing w:after="0" w:line="100" w:lineRule="atLeast"/>
        <w:jc w:val="both"/>
        <w:rPr>
          <w:rFonts w:eastAsia="DejaVu Sans" w:cs="Arial"/>
        </w:rPr>
      </w:pPr>
      <w:r>
        <w:rPr>
          <w:rFonts w:eastAsia="DejaVu Sans" w:cs="Arial"/>
        </w:rPr>
        <w:t>The execution of your program should follow the outline below.</w:t>
      </w:r>
    </w:p>
    <w:p w:rsidR="00375DAE" w:rsidRDefault="00375DAE" w:rsidP="00B42D50">
      <w:pPr>
        <w:spacing w:after="0" w:line="100" w:lineRule="atLeast"/>
        <w:jc w:val="both"/>
        <w:rPr>
          <w:rFonts w:eastAsia="DejaVu Sans" w:cs="Arial"/>
        </w:rPr>
      </w:pPr>
    </w:p>
    <w:p w:rsidR="00375DAE" w:rsidRDefault="00B42D50" w:rsidP="00375DAE">
      <w:pPr>
        <w:numPr>
          <w:ilvl w:val="0"/>
          <w:numId w:val="17"/>
        </w:numPr>
        <w:spacing w:after="0" w:line="100" w:lineRule="atLeast"/>
        <w:jc w:val="both"/>
        <w:rPr>
          <w:rFonts w:eastAsia="DejaVu Sans" w:cs="Arial"/>
        </w:rPr>
      </w:pPr>
      <w:r>
        <w:rPr>
          <w:rFonts w:eastAsia="DejaVu Sans" w:cs="Arial"/>
        </w:rPr>
        <w:t xml:space="preserve">The user should enter the number of students in the class, which is a number from 15 to 30 inclusive. </w:t>
      </w:r>
    </w:p>
    <w:p w:rsidR="00375DAE" w:rsidRDefault="00B42D50" w:rsidP="00375DAE">
      <w:pPr>
        <w:numPr>
          <w:ilvl w:val="0"/>
          <w:numId w:val="17"/>
        </w:numPr>
        <w:spacing w:after="0" w:line="100" w:lineRule="atLeast"/>
        <w:jc w:val="both"/>
        <w:rPr>
          <w:rFonts w:eastAsia="DejaVu Sans" w:cs="Arial"/>
        </w:rPr>
      </w:pPr>
      <w:r>
        <w:rPr>
          <w:rFonts w:eastAsia="DejaVu Sans" w:cs="Arial"/>
        </w:rPr>
        <w:t xml:space="preserve">The program will then need an array of integers of that size. Each </w:t>
      </w:r>
      <w:r w:rsidR="00647135">
        <w:rPr>
          <w:rFonts w:eastAsia="DejaVu Sans" w:cs="Arial"/>
        </w:rPr>
        <w:t>element</w:t>
      </w:r>
      <w:r>
        <w:rPr>
          <w:rFonts w:eastAsia="DejaVu Sans" w:cs="Arial"/>
        </w:rPr>
        <w:t xml:space="preserve"> of the array will hold information for one student. </w:t>
      </w:r>
    </w:p>
    <w:p w:rsidR="00375DAE" w:rsidRDefault="00B42D50" w:rsidP="00375DAE">
      <w:pPr>
        <w:numPr>
          <w:ilvl w:val="0"/>
          <w:numId w:val="17"/>
        </w:numPr>
        <w:spacing w:after="0" w:line="100" w:lineRule="atLeast"/>
        <w:jc w:val="both"/>
        <w:rPr>
          <w:rFonts w:eastAsia="DejaVu Sans" w:cs="Arial"/>
        </w:rPr>
      </w:pPr>
      <w:r>
        <w:rPr>
          <w:rFonts w:eastAsia="DejaVu Sans" w:cs="Arial"/>
        </w:rPr>
        <w:t xml:space="preserve">The user should also enter the smallest number of pieces of candy that will be distributed, which is an even number in the range 4 to 10 inclusive. </w:t>
      </w:r>
    </w:p>
    <w:p w:rsidR="00375DAE" w:rsidRDefault="00B42D50" w:rsidP="00375DAE">
      <w:pPr>
        <w:numPr>
          <w:ilvl w:val="0"/>
          <w:numId w:val="17"/>
        </w:numPr>
        <w:spacing w:after="0" w:line="100" w:lineRule="atLeast"/>
        <w:jc w:val="both"/>
        <w:rPr>
          <w:rFonts w:eastAsia="DejaVu Sans" w:cs="Arial"/>
        </w:rPr>
      </w:pPr>
      <w:r>
        <w:rPr>
          <w:rFonts w:eastAsia="DejaVu Sans" w:cs="Arial"/>
        </w:rPr>
        <w:t xml:space="preserve">Finally, the user should enter the </w:t>
      </w:r>
      <w:r w:rsidR="00985E52">
        <w:rPr>
          <w:rFonts w:eastAsia="DejaVu Sans" w:cs="Arial"/>
        </w:rPr>
        <w:t>largest</w:t>
      </w:r>
      <w:r>
        <w:rPr>
          <w:rFonts w:eastAsia="DejaVu Sans" w:cs="Arial"/>
        </w:rPr>
        <w:t xml:space="preserve"> number of pieces</w:t>
      </w:r>
      <w:r w:rsidR="00985E52">
        <w:rPr>
          <w:rFonts w:eastAsia="DejaVu Sans" w:cs="Arial"/>
        </w:rPr>
        <w:t xml:space="preserve"> of candy that will be distributed</w:t>
      </w:r>
      <w:r>
        <w:rPr>
          <w:rFonts w:eastAsia="DejaVu Sans" w:cs="Arial"/>
        </w:rPr>
        <w:t xml:space="preserve">, which is an even number greater than the </w:t>
      </w:r>
      <w:r w:rsidR="00647135">
        <w:rPr>
          <w:rFonts w:eastAsia="DejaVu Sans" w:cs="Arial"/>
        </w:rPr>
        <w:t>smallest number (obtained in step 3 above)</w:t>
      </w:r>
      <w:r>
        <w:rPr>
          <w:rFonts w:eastAsia="DejaVu Sans" w:cs="Arial"/>
        </w:rPr>
        <w:t xml:space="preserve"> but less than or equal to the </w:t>
      </w:r>
      <w:r w:rsidR="00647135">
        <w:rPr>
          <w:rFonts w:eastAsia="DejaVu Sans" w:cs="Arial"/>
        </w:rPr>
        <w:t>smallest</w:t>
      </w:r>
      <w:r>
        <w:rPr>
          <w:rFonts w:eastAsia="DejaVu Sans" w:cs="Arial"/>
        </w:rPr>
        <w:t xml:space="preserve"> plus 50. </w:t>
      </w:r>
    </w:p>
    <w:p w:rsidR="00375DAE" w:rsidRDefault="00375DAE" w:rsidP="00375DAE">
      <w:pPr>
        <w:numPr>
          <w:ilvl w:val="1"/>
          <w:numId w:val="17"/>
        </w:numPr>
        <w:spacing w:after="0" w:line="100" w:lineRule="atLeast"/>
        <w:jc w:val="both"/>
        <w:rPr>
          <w:rFonts w:eastAsia="DejaVu Sans" w:cs="Arial"/>
        </w:rPr>
      </w:pPr>
      <w:r>
        <w:rPr>
          <w:rFonts w:eastAsia="DejaVu Sans" w:cs="Arial"/>
        </w:rPr>
        <w:t>Note that the same method should be used for steps 3 and 4 but the correct</w:t>
      </w:r>
      <w:r w:rsidR="00647135">
        <w:rPr>
          <w:rFonts w:eastAsia="DejaVu Sans" w:cs="Arial"/>
        </w:rPr>
        <w:t xml:space="preserve"> lower and upper</w:t>
      </w:r>
      <w:r>
        <w:rPr>
          <w:rFonts w:eastAsia="DejaVu Sans" w:cs="Arial"/>
        </w:rPr>
        <w:t xml:space="preserve"> limits will need to be passed to the method for each method call.</w:t>
      </w:r>
    </w:p>
    <w:p w:rsidR="00375DAE" w:rsidRDefault="00B42D50" w:rsidP="00375DAE">
      <w:pPr>
        <w:numPr>
          <w:ilvl w:val="0"/>
          <w:numId w:val="17"/>
        </w:numPr>
        <w:spacing w:after="0" w:line="100" w:lineRule="atLeast"/>
        <w:jc w:val="both"/>
        <w:rPr>
          <w:rFonts w:eastAsia="DejaVu Sans" w:cs="Arial"/>
        </w:rPr>
      </w:pPr>
      <w:r>
        <w:rPr>
          <w:rFonts w:eastAsia="DejaVu Sans" w:cs="Arial"/>
        </w:rPr>
        <w:t xml:space="preserve">After these numbers are entered, deal the candy and then indicate that the game is about to be played. </w:t>
      </w:r>
    </w:p>
    <w:p w:rsidR="00375DAE" w:rsidRDefault="00B42D50" w:rsidP="00375DAE">
      <w:pPr>
        <w:numPr>
          <w:ilvl w:val="1"/>
          <w:numId w:val="17"/>
        </w:numPr>
        <w:spacing w:after="0" w:line="100" w:lineRule="atLeast"/>
        <w:jc w:val="both"/>
        <w:rPr>
          <w:rFonts w:eastAsia="DejaVu Sans" w:cs="Arial"/>
        </w:rPr>
      </w:pPr>
      <w:r>
        <w:rPr>
          <w:rFonts w:eastAsia="DejaVu Sans" w:cs="Arial"/>
        </w:rPr>
        <w:t xml:space="preserve">Before playing, ask the user whether or not to print the array after each move. If yes, print it each time. If no, print only the final configuration. </w:t>
      </w:r>
    </w:p>
    <w:p w:rsidR="00B42D50" w:rsidRDefault="00B42D50" w:rsidP="00131160">
      <w:pPr>
        <w:numPr>
          <w:ilvl w:val="0"/>
          <w:numId w:val="17"/>
        </w:numPr>
        <w:spacing w:after="0" w:line="100" w:lineRule="atLeast"/>
        <w:jc w:val="both"/>
        <w:rPr>
          <w:rFonts w:eastAsia="DejaVu Sans" w:cs="Arial"/>
        </w:rPr>
      </w:pPr>
      <w:r>
        <w:rPr>
          <w:rFonts w:eastAsia="DejaVu Sans" w:cs="Arial"/>
        </w:rPr>
        <w:t>When the game ends, print the final configuration, which should have the same number in all cells of the array.</w:t>
      </w:r>
    </w:p>
    <w:p w:rsidR="00B42D50" w:rsidRDefault="00B42D50" w:rsidP="00B42D50">
      <w:pPr>
        <w:spacing w:after="0" w:line="100" w:lineRule="atLeast"/>
        <w:jc w:val="both"/>
        <w:rPr>
          <w:rFonts w:eastAsia="DejaVu Sans" w:cs="Arial"/>
        </w:rPr>
      </w:pPr>
    </w:p>
    <w:p w:rsidR="00B42D50" w:rsidRPr="00ED65A5" w:rsidRDefault="00B42D50" w:rsidP="00B42D50">
      <w:pPr>
        <w:spacing w:after="0" w:line="100" w:lineRule="atLeast"/>
        <w:jc w:val="both"/>
        <w:rPr>
          <w:rFonts w:eastAsia="DejaVu Sans" w:cs="Arial"/>
        </w:rPr>
      </w:pPr>
      <w:r>
        <w:rPr>
          <w:rFonts w:eastAsia="DejaVu Sans" w:cs="Arial"/>
        </w:rPr>
        <w:t>The output and interface should be neat and well-described. See the two examples provided</w:t>
      </w:r>
      <w:r w:rsidR="00647135">
        <w:rPr>
          <w:rFonts w:eastAsia="DejaVu Sans" w:cs="Arial"/>
        </w:rPr>
        <w:t xml:space="preserve"> in the Testing Phase section</w:t>
      </w:r>
      <w:r>
        <w:rPr>
          <w:rFonts w:eastAsia="DejaVu Sans" w:cs="Arial"/>
        </w:rPr>
        <w:t xml:space="preserve">. All user input must be done with methods and the methods should clearly specify the range for each integer. </w:t>
      </w:r>
      <w:r w:rsidRPr="00ED65A5">
        <w:rPr>
          <w:rFonts w:eastAsia="DejaVu Sans" w:cs="Arial"/>
        </w:rPr>
        <w:t>Description of what is being requested should be done in the main class (Controller).</w:t>
      </w:r>
    </w:p>
    <w:p w:rsidR="004D6D48" w:rsidRDefault="004D6D48" w:rsidP="00DD18A1">
      <w:pPr>
        <w:spacing w:after="0" w:line="100" w:lineRule="atLeast"/>
        <w:rPr>
          <w:rFonts w:eastAsia="DejaVu Sans" w:cs="Arial"/>
        </w:rPr>
      </w:pPr>
    </w:p>
    <w:p w:rsidR="00647135" w:rsidRPr="004B7263" w:rsidRDefault="00647135" w:rsidP="00647135">
      <w:pPr>
        <w:spacing w:after="0" w:line="100" w:lineRule="atLeast"/>
        <w:outlineLvl w:val="0"/>
        <w:rPr>
          <w:b/>
          <w:sz w:val="23"/>
          <w:szCs w:val="23"/>
        </w:rPr>
      </w:pPr>
      <w:r w:rsidRPr="004B7263">
        <w:rPr>
          <w:b/>
          <w:sz w:val="23"/>
          <w:szCs w:val="23"/>
        </w:rPr>
        <w:t>Pseudocode</w:t>
      </w:r>
    </w:p>
    <w:p w:rsidR="00647135" w:rsidRDefault="00647135" w:rsidP="00647135">
      <w:pPr>
        <w:spacing w:after="0" w:line="100" w:lineRule="atLeast"/>
      </w:pPr>
    </w:p>
    <w:p w:rsidR="00647135" w:rsidRPr="0055030C" w:rsidRDefault="00647135" w:rsidP="00647135">
      <w:pPr>
        <w:spacing w:after="0" w:line="100" w:lineRule="atLeast"/>
      </w:pPr>
      <w:r w:rsidRPr="0055030C">
        <w:t xml:space="preserve">Write </w:t>
      </w:r>
      <w:r w:rsidRPr="004B7263">
        <w:t>pseudocode</w:t>
      </w:r>
      <w:r w:rsidRPr="0055030C">
        <w:t xml:space="preserve"> for the</w:t>
      </w:r>
      <w:r>
        <w:t xml:space="preserve"> </w:t>
      </w:r>
      <w:r w:rsidRPr="0055030C">
        <w:t>required methods</w:t>
      </w:r>
      <w:r>
        <w:t xml:space="preserve"> (as specified</w:t>
      </w:r>
      <w:r w:rsidRPr="0055030C">
        <w:t xml:space="preserve"> </w:t>
      </w:r>
      <w:r>
        <w:t xml:space="preserve">above, for the main method in class </w:t>
      </w:r>
      <w:r w:rsidRPr="00B42D50">
        <w:rPr>
          <w:b/>
        </w:rPr>
        <w:t>Controller</w:t>
      </w:r>
      <w:r>
        <w:rPr>
          <w:b/>
        </w:rPr>
        <w:t xml:space="preserve">, </w:t>
      </w:r>
      <w:r w:rsidRPr="001E2E64">
        <w:t>and</w:t>
      </w:r>
      <w:r>
        <w:t xml:space="preserve"> for any other methods you may want to use in your code</w:t>
      </w:r>
      <w:r w:rsidRPr="0055030C">
        <w:t>.</w:t>
      </w:r>
    </w:p>
    <w:p w:rsidR="00647135" w:rsidRPr="00CC7A17" w:rsidRDefault="00647135" w:rsidP="00647135">
      <w:pPr>
        <w:suppressAutoHyphens w:val="0"/>
        <w:autoSpaceDE w:val="0"/>
        <w:autoSpaceDN w:val="0"/>
        <w:adjustRightInd w:val="0"/>
        <w:spacing w:after="0" w:line="240" w:lineRule="auto"/>
        <w:rPr>
          <w:rFonts w:eastAsia="SimSun" w:cs="Arial"/>
          <w:kern w:val="0"/>
          <w:lang w:eastAsia="en-US"/>
        </w:rPr>
      </w:pPr>
    </w:p>
    <w:p w:rsidR="00647135" w:rsidRPr="00CC7A17" w:rsidRDefault="00647135" w:rsidP="00647135">
      <w:pPr>
        <w:suppressAutoHyphens w:val="0"/>
        <w:autoSpaceDE w:val="0"/>
        <w:autoSpaceDN w:val="0"/>
        <w:adjustRightInd w:val="0"/>
        <w:spacing w:after="0" w:line="240" w:lineRule="auto"/>
        <w:jc w:val="center"/>
        <w:rPr>
          <w:rFonts w:eastAsia="SimSun" w:cs="Arial"/>
          <w:i/>
          <w:iCs/>
          <w:kern w:val="0"/>
          <w:lang w:eastAsia="en-US"/>
        </w:rPr>
      </w:pPr>
      <w:r w:rsidRPr="005961CE">
        <w:rPr>
          <w:rFonts w:eastAsia="SimSun" w:cs="Arial"/>
          <w:i/>
          <w:iCs/>
          <w:kern w:val="0"/>
          <w:lang w:eastAsia="en-US"/>
        </w:rPr>
        <w:t xml:space="preserve">Note: </w:t>
      </w:r>
      <w:r w:rsidRPr="005961CE">
        <w:rPr>
          <w:rFonts w:eastAsia="SimSun" w:cs="Arial"/>
          <w:b/>
          <w:bCs/>
          <w:i/>
          <w:iCs/>
          <w:kern w:val="0"/>
          <w:lang w:eastAsia="en-US"/>
        </w:rPr>
        <w:t xml:space="preserve">Correct pseudocode development </w:t>
      </w:r>
      <w:r w:rsidRPr="005961CE">
        <w:rPr>
          <w:rFonts w:eastAsia="SimSun" w:cs="Arial"/>
          <w:i/>
          <w:iCs/>
          <w:kern w:val="0"/>
          <w:lang w:eastAsia="en-US"/>
        </w:rPr>
        <w:t xml:space="preserve">will be worth </w:t>
      </w:r>
      <w:r w:rsidRPr="005961CE">
        <w:rPr>
          <w:rFonts w:eastAsia="SimSun" w:cs="Arial"/>
          <w:b/>
          <w:bCs/>
          <w:i/>
          <w:iCs/>
          <w:kern w:val="0"/>
          <w:lang w:eastAsia="en-US"/>
        </w:rPr>
        <w:t xml:space="preserve">40% </w:t>
      </w:r>
      <w:r>
        <w:rPr>
          <w:rFonts w:eastAsia="SimSun" w:cs="Arial"/>
          <w:i/>
          <w:iCs/>
          <w:kern w:val="0"/>
          <w:lang w:eastAsia="en-US"/>
        </w:rPr>
        <w:t>of the total LA</w:t>
      </w:r>
      <w:r w:rsidRPr="005961CE">
        <w:rPr>
          <w:rFonts w:eastAsia="SimSun" w:cs="Arial"/>
          <w:i/>
          <w:iCs/>
          <w:kern w:val="0"/>
          <w:lang w:eastAsia="en-US"/>
        </w:rPr>
        <w:t xml:space="preserve"> grade.</w:t>
      </w:r>
    </w:p>
    <w:p w:rsidR="00647135" w:rsidRDefault="00647135" w:rsidP="00DD18A1">
      <w:pPr>
        <w:spacing w:after="0" w:line="100" w:lineRule="atLeast"/>
        <w:rPr>
          <w:rFonts w:eastAsia="DejaVu Sans" w:cs="Arial"/>
        </w:rPr>
      </w:pPr>
    </w:p>
    <w:p w:rsidR="00CB4D71" w:rsidRDefault="00CB4D71" w:rsidP="00DD18A1">
      <w:pPr>
        <w:spacing w:after="0" w:line="100" w:lineRule="atLeast"/>
        <w:rPr>
          <w:rFonts w:eastAsia="DejaVu Sans" w:cs="Arial"/>
        </w:rPr>
      </w:pPr>
    </w:p>
    <w:p w:rsidR="005E07D4" w:rsidRPr="00DD432A" w:rsidRDefault="005E07D4" w:rsidP="00DD432A">
      <w:pPr>
        <w:spacing w:after="0" w:line="100" w:lineRule="atLeast"/>
        <w:outlineLvl w:val="0"/>
        <w:rPr>
          <w:b/>
          <w:color w:val="1F497D"/>
          <w:sz w:val="32"/>
          <w:szCs w:val="32"/>
        </w:rPr>
      </w:pPr>
      <w:r w:rsidRPr="0055030C">
        <w:rPr>
          <w:b/>
          <w:color w:val="1F497D"/>
          <w:sz w:val="32"/>
          <w:szCs w:val="32"/>
        </w:rPr>
        <w:lastRenderedPageBreak/>
        <w:t>Implementation Phase</w:t>
      </w:r>
    </w:p>
    <w:p w:rsidR="005E07D4" w:rsidRPr="0055030C" w:rsidRDefault="005E07D4" w:rsidP="001E2E64">
      <w:pPr>
        <w:spacing w:after="0" w:line="100" w:lineRule="atLeast"/>
        <w:jc w:val="both"/>
      </w:pPr>
      <w:r>
        <w:t>Using the pseudocode developed, w</w:t>
      </w:r>
      <w:r w:rsidRPr="0055030C">
        <w:t>rit</w:t>
      </w:r>
      <w:r>
        <w:t>e the</w:t>
      </w:r>
      <w:r w:rsidRPr="0055030C">
        <w:t xml:space="preserve"> Java code </w:t>
      </w:r>
      <w:r>
        <w:t>for your assignment</w:t>
      </w:r>
      <w:r w:rsidRPr="0055030C">
        <w:t>.</w:t>
      </w:r>
      <w:r>
        <w:t xml:space="preserve"> This is a </w:t>
      </w:r>
      <w:r w:rsidR="001E2E64">
        <w:t>two-week assignment</w:t>
      </w:r>
      <w:r>
        <w:t>.</w:t>
      </w:r>
    </w:p>
    <w:p w:rsidR="005E07D4" w:rsidRPr="0055030C" w:rsidRDefault="005E07D4" w:rsidP="005E07D4">
      <w:pPr>
        <w:spacing w:after="0" w:line="100" w:lineRule="atLeast"/>
        <w:rPr>
          <w:b/>
          <w:color w:val="1F497D"/>
          <w:sz w:val="32"/>
          <w:szCs w:val="32"/>
        </w:rPr>
      </w:pPr>
    </w:p>
    <w:p w:rsidR="005E07D4" w:rsidRPr="00A83630" w:rsidRDefault="005E07D4" w:rsidP="00A83630">
      <w:pPr>
        <w:spacing w:after="0" w:line="100" w:lineRule="atLeast"/>
        <w:outlineLvl w:val="0"/>
        <w:rPr>
          <w:b/>
          <w:color w:val="1F497D"/>
          <w:sz w:val="32"/>
          <w:szCs w:val="32"/>
        </w:rPr>
      </w:pPr>
      <w:r w:rsidRPr="0055030C">
        <w:rPr>
          <w:b/>
          <w:color w:val="1F497D"/>
          <w:sz w:val="32"/>
          <w:szCs w:val="32"/>
        </w:rPr>
        <w:t>Testing Phase</w:t>
      </w:r>
    </w:p>
    <w:p w:rsidR="005E07D4" w:rsidRDefault="001E2E64" w:rsidP="00647135">
      <w:pPr>
        <w:numPr>
          <w:ilvl w:val="0"/>
          <w:numId w:val="18"/>
        </w:numPr>
        <w:spacing w:after="0" w:line="100" w:lineRule="atLeast"/>
        <w:jc w:val="both"/>
      </w:pPr>
      <w:r>
        <w:t xml:space="preserve">Your program should include code to validate user input and ensure that all input meets the specifications. If </w:t>
      </w:r>
      <w:r w:rsidR="00647135">
        <w:t>input is not valid</w:t>
      </w:r>
      <w:r>
        <w:t xml:space="preserve">, your program should keep looping </w:t>
      </w:r>
      <w:r w:rsidR="00647135">
        <w:t>to force the user to provide valid input</w:t>
      </w:r>
      <w:r>
        <w:t>.</w:t>
      </w:r>
      <w:r w:rsidR="00647135">
        <w:t xml:space="preserve"> Each time your program loops, it should provide information to the user to indicate what is considered</w:t>
      </w:r>
      <w:r w:rsidR="00BA0D84">
        <w:t xml:space="preserve"> valid input.</w:t>
      </w:r>
    </w:p>
    <w:p w:rsidR="001E2E64" w:rsidRDefault="001E2E64" w:rsidP="00647135">
      <w:pPr>
        <w:numPr>
          <w:ilvl w:val="0"/>
          <w:numId w:val="18"/>
        </w:numPr>
        <w:spacing w:after="0" w:line="100" w:lineRule="atLeast"/>
        <w:jc w:val="both"/>
      </w:pPr>
      <w:r>
        <w:t>While testing, it would be a good idea to print out all configurations (even if the user says not to print) so that you can visualize the progression of your program’s execution and identify possible errors</w:t>
      </w:r>
      <w:r w:rsidR="00BA0D84">
        <w:t xml:space="preserve"> in implementation</w:t>
      </w:r>
      <w:r>
        <w:t xml:space="preserve">. Once the program is working correctly, you can then implement the part that prints the intermediate configurations if the user </w:t>
      </w:r>
      <w:r w:rsidR="00BA0D84">
        <w:t>so desires</w:t>
      </w:r>
      <w:r>
        <w:t>.</w:t>
      </w:r>
    </w:p>
    <w:p w:rsidR="00364696" w:rsidRDefault="00364696" w:rsidP="00647135">
      <w:pPr>
        <w:numPr>
          <w:ilvl w:val="0"/>
          <w:numId w:val="18"/>
        </w:numPr>
        <w:spacing w:after="0" w:line="100" w:lineRule="atLeast"/>
        <w:jc w:val="both"/>
      </w:pPr>
      <w:r>
        <w:t>Build your program incrementally, carefully testing each method as you go.</w:t>
      </w:r>
    </w:p>
    <w:p w:rsidR="00F54A35" w:rsidRDefault="00F54A35" w:rsidP="00F54A35">
      <w:pPr>
        <w:suppressAutoHyphens w:val="0"/>
        <w:autoSpaceDE w:val="0"/>
        <w:autoSpaceDN w:val="0"/>
        <w:adjustRightInd w:val="0"/>
        <w:spacing w:after="0" w:line="240" w:lineRule="auto"/>
        <w:rPr>
          <w:rFonts w:ascii="Consolas" w:eastAsia="Times New Roman" w:hAnsi="Consolas" w:cs="Consolas"/>
          <w:kern w:val="0"/>
          <w:sz w:val="20"/>
          <w:szCs w:val="20"/>
          <w:lang w:eastAsia="en-US"/>
        </w:rPr>
      </w:pPr>
    </w:p>
    <w:p w:rsidR="00FB6C92" w:rsidRDefault="00FB6C92" w:rsidP="00F54A35">
      <w:pPr>
        <w:suppressAutoHyphens w:val="0"/>
        <w:autoSpaceDE w:val="0"/>
        <w:autoSpaceDN w:val="0"/>
        <w:adjustRightInd w:val="0"/>
        <w:spacing w:after="0" w:line="240" w:lineRule="auto"/>
        <w:rPr>
          <w:rFonts w:ascii="Consolas" w:eastAsia="Times New Roman" w:hAnsi="Consolas" w:cs="Consolas"/>
          <w:kern w:val="0"/>
          <w:sz w:val="20"/>
          <w:szCs w:val="20"/>
          <w:lang w:eastAsia="en-US"/>
        </w:rPr>
      </w:pPr>
    </w:p>
    <w:p w:rsidR="00FB6C92" w:rsidRPr="00FB6C92" w:rsidRDefault="00FB6C92" w:rsidP="00FB6C92">
      <w:pPr>
        <w:spacing w:after="0" w:line="100" w:lineRule="atLeast"/>
        <w:rPr>
          <w:rFonts w:eastAsia="DejaVu Sans" w:cs="Arial"/>
          <w:b/>
        </w:rPr>
      </w:pPr>
      <w:r w:rsidRPr="00FB6C92">
        <w:rPr>
          <w:rFonts w:eastAsia="DejaVu Sans" w:cs="Arial"/>
          <w:b/>
        </w:rPr>
        <w:t>Example Output 1:</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proofErr w:type="gramStart"/>
      <w:r>
        <w:rPr>
          <w:rFonts w:ascii="Courier New" w:eastAsia="SimSun" w:hAnsi="Courier New" w:cs="Courier New"/>
          <w:color w:val="000000"/>
          <w:kern w:val="0"/>
          <w:sz w:val="20"/>
          <w:szCs w:val="20"/>
          <w:lang w:eastAsia="en-US"/>
        </w:rPr>
        <w:t>Getting the number of students.</w:t>
      </w:r>
      <w:proofErr w:type="gramEnd"/>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Enter an integer in [15, 30] inclusive:</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C87D"/>
          <w:kern w:val="0"/>
          <w:sz w:val="20"/>
          <w:szCs w:val="20"/>
          <w:lang w:eastAsia="en-US"/>
        </w:rPr>
        <w:t>14</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Must be in [15, 30] inclusive! Re-enter:</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C87D"/>
          <w:kern w:val="0"/>
          <w:sz w:val="20"/>
          <w:szCs w:val="20"/>
          <w:lang w:eastAsia="en-US"/>
        </w:rPr>
        <w:t>31</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Must be in [15, 30] inclusive! Re-enter:</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C87D"/>
          <w:kern w:val="0"/>
          <w:sz w:val="20"/>
          <w:szCs w:val="20"/>
          <w:lang w:eastAsia="en-US"/>
        </w:rPr>
        <w:t>16</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proofErr w:type="gramStart"/>
      <w:r>
        <w:rPr>
          <w:rFonts w:ascii="Courier New" w:eastAsia="SimSun" w:hAnsi="Courier New" w:cs="Courier New"/>
          <w:color w:val="000000"/>
          <w:kern w:val="0"/>
          <w:sz w:val="20"/>
          <w:szCs w:val="20"/>
          <w:lang w:eastAsia="en-US"/>
        </w:rPr>
        <w:t>Getting the lower number of starting candy pieces from 4 to 10.</w:t>
      </w:r>
      <w:proofErr w:type="gramEnd"/>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Enter an even integer in [4, 10] inclusive:</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C87D"/>
          <w:kern w:val="0"/>
          <w:sz w:val="20"/>
          <w:szCs w:val="20"/>
          <w:lang w:eastAsia="en-US"/>
        </w:rPr>
        <w:t>6</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proofErr w:type="gramStart"/>
      <w:r>
        <w:rPr>
          <w:rFonts w:ascii="Courier New" w:eastAsia="SimSun" w:hAnsi="Courier New" w:cs="Courier New"/>
          <w:color w:val="000000"/>
          <w:kern w:val="0"/>
          <w:sz w:val="20"/>
          <w:szCs w:val="20"/>
          <w:lang w:eastAsia="en-US"/>
        </w:rPr>
        <w:t>Getting the upper number of starting candy pieces.</w:t>
      </w:r>
      <w:proofErr w:type="gramEnd"/>
      <w:r>
        <w:rPr>
          <w:rFonts w:ascii="Courier New" w:eastAsia="SimSun" w:hAnsi="Courier New" w:cs="Courier New"/>
          <w:color w:val="000000"/>
          <w:kern w:val="0"/>
          <w:sz w:val="20"/>
          <w:szCs w:val="20"/>
          <w:lang w:eastAsia="en-US"/>
        </w:rPr>
        <w:t xml:space="preserve"> </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Must be even and greater than 6 (the lower number) but less than or equal to 56 (the lower number plus 50).</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Enter an even integer in [8, 56] inclusive:</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C87D"/>
          <w:kern w:val="0"/>
          <w:sz w:val="20"/>
          <w:szCs w:val="20"/>
          <w:lang w:eastAsia="en-US"/>
        </w:rPr>
        <w:t>25</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Must be EVEN and in [8, 56] inclusive! Re-enter:</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C87D"/>
          <w:kern w:val="0"/>
          <w:sz w:val="20"/>
          <w:szCs w:val="20"/>
          <w:lang w:eastAsia="en-US"/>
        </w:rPr>
        <w:t>6</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Must be EVEN and in [8, 56] inclusive! Re-enter:</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C87D"/>
          <w:kern w:val="0"/>
          <w:sz w:val="20"/>
          <w:szCs w:val="20"/>
          <w:lang w:eastAsia="en-US"/>
        </w:rPr>
        <w:t>24</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The original deal is: </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8  20  16  16  18  14  10  22  22  14  10  22  18  18  18  10</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We are ready to play the game. </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Do you want to print the status after each move? (1 for yes, 0 for no)</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Enter an integer in [0, 1] inclusive:</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C87D"/>
          <w:kern w:val="0"/>
          <w:sz w:val="20"/>
          <w:szCs w:val="20"/>
          <w:lang w:eastAsia="en-US"/>
        </w:rPr>
        <w:t>0</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20  20  20  20  20  20  20  20  20  20  20  20  20  20  20  20</w:t>
      </w:r>
    </w:p>
    <w:p w:rsidR="00FB6C92" w:rsidRDefault="00FB6C92" w:rsidP="00FB6C92">
      <w:pPr>
        <w:spacing w:after="0" w:line="100" w:lineRule="atLeast"/>
        <w:rPr>
          <w:rFonts w:eastAsia="DejaVu Sans" w:cs="Arial"/>
        </w:rPr>
      </w:pPr>
    </w:p>
    <w:p w:rsidR="00FB6C92" w:rsidRDefault="00FB6C92" w:rsidP="00FB6C92">
      <w:pPr>
        <w:spacing w:after="0" w:line="100" w:lineRule="atLeast"/>
        <w:rPr>
          <w:rFonts w:eastAsia="DejaVu Sans" w:cs="Arial"/>
        </w:rPr>
      </w:pPr>
    </w:p>
    <w:p w:rsidR="00FB6C92" w:rsidRPr="00FB6C92" w:rsidRDefault="00FB6C92" w:rsidP="00FB6C92">
      <w:pPr>
        <w:spacing w:after="0" w:line="100" w:lineRule="atLeast"/>
        <w:rPr>
          <w:rFonts w:eastAsia="DejaVu Sans" w:cs="Arial"/>
          <w:b/>
        </w:rPr>
      </w:pPr>
      <w:r w:rsidRPr="00FB6C92">
        <w:rPr>
          <w:rFonts w:eastAsia="DejaVu Sans" w:cs="Arial"/>
          <w:b/>
        </w:rPr>
        <w:t>Example Output 2:</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proofErr w:type="gramStart"/>
      <w:r>
        <w:rPr>
          <w:rFonts w:ascii="Courier New" w:eastAsia="SimSun" w:hAnsi="Courier New" w:cs="Courier New"/>
          <w:color w:val="000000"/>
          <w:kern w:val="0"/>
          <w:sz w:val="20"/>
          <w:szCs w:val="20"/>
          <w:lang w:eastAsia="en-US"/>
        </w:rPr>
        <w:t>Getting the number of students.</w:t>
      </w:r>
      <w:proofErr w:type="gramEnd"/>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Enter an integer in [15, 30] inclusive:</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C87D"/>
          <w:kern w:val="0"/>
          <w:sz w:val="20"/>
          <w:szCs w:val="20"/>
          <w:lang w:eastAsia="en-US"/>
        </w:rPr>
        <w:t>20</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proofErr w:type="gramStart"/>
      <w:r>
        <w:rPr>
          <w:rFonts w:ascii="Courier New" w:eastAsia="SimSun" w:hAnsi="Courier New" w:cs="Courier New"/>
          <w:color w:val="000000"/>
          <w:kern w:val="0"/>
          <w:sz w:val="20"/>
          <w:szCs w:val="20"/>
          <w:lang w:eastAsia="en-US"/>
        </w:rPr>
        <w:t>Getting the lower number of starting candy pieces from 4 to 10.</w:t>
      </w:r>
      <w:proofErr w:type="gramEnd"/>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Enter an even integer in [4, 10] inclusive:</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C87D"/>
          <w:kern w:val="0"/>
          <w:sz w:val="20"/>
          <w:szCs w:val="20"/>
          <w:lang w:eastAsia="en-US"/>
        </w:rPr>
        <w:t>8</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proofErr w:type="gramStart"/>
      <w:r>
        <w:rPr>
          <w:rFonts w:ascii="Courier New" w:eastAsia="SimSun" w:hAnsi="Courier New" w:cs="Courier New"/>
          <w:color w:val="000000"/>
          <w:kern w:val="0"/>
          <w:sz w:val="20"/>
          <w:szCs w:val="20"/>
          <w:lang w:eastAsia="en-US"/>
        </w:rPr>
        <w:t>Getting the upper number of starting candy pieces.</w:t>
      </w:r>
      <w:proofErr w:type="gramEnd"/>
      <w:r>
        <w:rPr>
          <w:rFonts w:ascii="Courier New" w:eastAsia="SimSun" w:hAnsi="Courier New" w:cs="Courier New"/>
          <w:color w:val="000000"/>
          <w:kern w:val="0"/>
          <w:sz w:val="20"/>
          <w:szCs w:val="20"/>
          <w:lang w:eastAsia="en-US"/>
        </w:rPr>
        <w:t xml:space="preserve"> </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Must be even and greater than 8 (the lower number) but less than or equal to 58 (the lower number plus 50).</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Enter an even integer in [10, 58] inclusive:</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C87D"/>
          <w:kern w:val="0"/>
          <w:sz w:val="20"/>
          <w:szCs w:val="20"/>
          <w:lang w:eastAsia="en-US"/>
        </w:rPr>
        <w:t>40</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The original deal is: </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30  24  26  10  36  34  26  38  22  20  22  38  18  14  10  22  14  22  36  32</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We are ready to play the game. </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Do you want to print the status after each move? (1 for yes, 0 for no)</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Enter an integer in [0, 1] inclusive:</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C87D"/>
          <w:kern w:val="0"/>
          <w:sz w:val="20"/>
          <w:szCs w:val="20"/>
          <w:lang w:eastAsia="en-US"/>
        </w:rPr>
        <w:t>1</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32  28  26  18  24  36  30  32  30  22  22  30  28  16  12  16  18  18  30  34</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34  30  28  22  22  30  34  32  32  26  22  26  30  22  14  14  18  18  24  32</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34  32  30  26  22  26  32  34  32  30  24  24  28  26  18  14  16  18  22  28</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32  34  32  28  24  24  30  34  34  32  28  24  26  28  22  16  16  18  20  26</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30  34  34  30  26  24  28  32  34  34  30  26  26  28  26  20  16  18  20  24</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28  32  34  32  28  26  26  30  34  34  32  28  26  28  28  24  18  18  20  22</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26  30  34  34  30  28  26  28  32  34  34  30  28  28  28  26  22  18  20  22</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24  28  32  34  32  30  28  28  30  34  34  32  30  28  28  28  24  20  20  22</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24  26  30  34  34  32  30  28  30  32  34  34  32  30  28  28  26  22  20  22</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24  26  28  32  34  34  32  30  30  32  34  34  34  32  30  28  28  24  22  22</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24  26  28  30  34  34  34  32  30  32  34  34  34  34  32  30  28  26  24  22</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24  26  28  30  32  34  34  34  32  32  34  34  34  34  34  32  30  28  26  24</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24  26  28  30  32  34  34  34  34  32  34  34  34  34  34  34  32  30  28  26</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26  26  28  30  32  34  34  34  34  34  34  34  34  34  34  34  34  32  30  28</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28  26  28  30  32  34  34  34  34  34  34  34  34  34  34  34  34  34  32  30</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30  28  28  30  32  34  34  34  34  34  34  34  34  34  34  34  34  34  34  32</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32  30  28  30  32  34  34  34  34  34  34  34  34  34  34  34  34  34  34  34</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34  32  30  30  32  34  34  34  34  34  34  34  34  34  34  34  34  34  34  34</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34  34  32  30  32  34  34  34  34  34  34  34  34  34  34  34  34  34  34  34</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34  34  34  32  32  34  34  34  34  34  34  34  34  34  34  34  34  34  34  34</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34  34  34  34  32  34  34  34  34  34  34  34  34  34  34  34  34  34  34  34</w:t>
      </w:r>
    </w:p>
    <w:p w:rsidR="00FB6C92" w:rsidRDefault="00FB6C92" w:rsidP="00FB6C92">
      <w:pPr>
        <w:suppressAutoHyphens w:val="0"/>
        <w:autoSpaceDE w:val="0"/>
        <w:autoSpaceDN w:val="0"/>
        <w:adjustRightInd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 xml:space="preserve">  34  34  34  34  34  34  34  34  34  34  34  34  34  34  34  34  34  34  34  34</w:t>
      </w:r>
    </w:p>
    <w:p w:rsidR="00CB4D71" w:rsidRDefault="00CB4D71" w:rsidP="00DD18A1">
      <w:pPr>
        <w:spacing w:after="0" w:line="100" w:lineRule="atLeast"/>
        <w:rPr>
          <w:rFonts w:eastAsia="DejaVu Sans" w:cs="Arial"/>
        </w:rPr>
      </w:pPr>
    </w:p>
    <w:p w:rsidR="00FB6C92" w:rsidRDefault="00FB6C92" w:rsidP="00DD18A1">
      <w:pPr>
        <w:spacing w:after="0" w:line="100" w:lineRule="atLeast"/>
        <w:rPr>
          <w:rFonts w:eastAsia="DejaVu Sans" w:cs="Arial"/>
        </w:rPr>
      </w:pPr>
    </w:p>
    <w:p w:rsidR="00364696" w:rsidRPr="0055030C" w:rsidRDefault="00364696" w:rsidP="00364696">
      <w:pPr>
        <w:spacing w:after="0" w:line="240" w:lineRule="auto"/>
        <w:rPr>
          <w:b/>
          <w:color w:val="1F497D"/>
          <w:sz w:val="32"/>
          <w:szCs w:val="32"/>
        </w:rPr>
      </w:pPr>
      <w:r>
        <w:rPr>
          <w:b/>
          <w:color w:val="1F497D"/>
          <w:sz w:val="32"/>
          <w:szCs w:val="32"/>
        </w:rPr>
        <w:t>Additional Requirements</w:t>
      </w:r>
    </w:p>
    <w:p w:rsidR="00364696" w:rsidRPr="00CC7A17" w:rsidRDefault="00364696" w:rsidP="00364696">
      <w:pPr>
        <w:suppressAutoHyphens w:val="0"/>
        <w:autoSpaceDE w:val="0"/>
        <w:autoSpaceDN w:val="0"/>
        <w:adjustRightInd w:val="0"/>
        <w:spacing w:after="0" w:line="240" w:lineRule="auto"/>
        <w:rPr>
          <w:rFonts w:eastAsia="SimSun" w:cs="Arial"/>
          <w:b/>
          <w:bCs/>
          <w:kern w:val="0"/>
          <w:sz w:val="23"/>
          <w:szCs w:val="23"/>
          <w:lang w:eastAsia="en-US"/>
        </w:rPr>
      </w:pPr>
    </w:p>
    <w:p w:rsidR="00364696" w:rsidRPr="00CC7A17" w:rsidRDefault="00364696" w:rsidP="00364696">
      <w:pPr>
        <w:suppressAutoHyphens w:val="0"/>
        <w:autoSpaceDE w:val="0"/>
        <w:autoSpaceDN w:val="0"/>
        <w:adjustRightInd w:val="0"/>
        <w:spacing w:after="0" w:line="240" w:lineRule="auto"/>
        <w:rPr>
          <w:rFonts w:eastAsia="SimSun" w:cs="Arial"/>
          <w:kern w:val="0"/>
          <w:sz w:val="23"/>
          <w:szCs w:val="23"/>
          <w:lang w:eastAsia="en-US"/>
        </w:rPr>
      </w:pPr>
      <w:r w:rsidRPr="00CC7A17">
        <w:rPr>
          <w:rFonts w:eastAsia="SimSun" w:cs="Arial"/>
          <w:b/>
          <w:bCs/>
          <w:kern w:val="0"/>
          <w:sz w:val="23"/>
          <w:szCs w:val="23"/>
          <w:lang w:eastAsia="en-US"/>
        </w:rPr>
        <w:t>Coding Standards</w:t>
      </w:r>
    </w:p>
    <w:p w:rsidR="00364696" w:rsidRPr="00CC7A17" w:rsidRDefault="00364696" w:rsidP="00364696">
      <w:pPr>
        <w:suppressAutoHyphens w:val="0"/>
        <w:autoSpaceDE w:val="0"/>
        <w:autoSpaceDN w:val="0"/>
        <w:adjustRightInd w:val="0"/>
        <w:spacing w:after="0" w:line="240" w:lineRule="auto"/>
        <w:rPr>
          <w:rFonts w:eastAsia="SimSun" w:cs="Arial"/>
          <w:kern w:val="0"/>
          <w:lang w:eastAsia="en-US"/>
        </w:rPr>
      </w:pPr>
    </w:p>
    <w:p w:rsidR="00364696" w:rsidRPr="00CC7A17" w:rsidRDefault="00364696" w:rsidP="00364696">
      <w:pPr>
        <w:suppressAutoHyphens w:val="0"/>
        <w:autoSpaceDE w:val="0"/>
        <w:autoSpaceDN w:val="0"/>
        <w:adjustRightInd w:val="0"/>
        <w:spacing w:after="0" w:line="240" w:lineRule="auto"/>
        <w:jc w:val="both"/>
        <w:rPr>
          <w:rFonts w:eastAsia="Times New Roman" w:cs="Consolas"/>
          <w:kern w:val="0"/>
          <w:sz w:val="20"/>
          <w:szCs w:val="20"/>
          <w:lang w:eastAsia="en-US"/>
        </w:rPr>
      </w:pPr>
      <w:r w:rsidRPr="00CC7A17">
        <w:rPr>
          <w:rFonts w:eastAsia="SimSun" w:cs="Arial"/>
          <w:kern w:val="0"/>
          <w:lang w:eastAsia="en-US"/>
        </w:rPr>
        <w:t xml:space="preserve">You must adhere to all conventions in the CS 1120 Java coding standard (available on </w:t>
      </w:r>
      <w:proofErr w:type="spellStart"/>
      <w:r w:rsidRPr="00CC7A17">
        <w:rPr>
          <w:rFonts w:eastAsia="SimSun" w:cs="Arial"/>
          <w:kern w:val="0"/>
          <w:lang w:eastAsia="en-US"/>
        </w:rPr>
        <w:t>Elearning</w:t>
      </w:r>
      <w:proofErr w:type="spellEnd"/>
      <w:r w:rsidRPr="00CC7A17">
        <w:rPr>
          <w:rFonts w:eastAsia="SimSun" w:cs="Arial"/>
          <w:kern w:val="0"/>
          <w:lang w:eastAsia="en-US"/>
        </w:rPr>
        <w:t xml:space="preserve"> for your Lab). This includes the use of white spaces and indentations for readability, and the use of comments to explain the meaning of various methods and attributes. Be sure to follow the conventions also for naming classes, variables, method parameters and methods.</w:t>
      </w:r>
    </w:p>
    <w:p w:rsidR="00364696" w:rsidRDefault="00364696" w:rsidP="00DD18A1">
      <w:pPr>
        <w:spacing w:after="0" w:line="100" w:lineRule="atLeast"/>
        <w:rPr>
          <w:rFonts w:eastAsia="DejaVu Sans" w:cs="Arial"/>
        </w:rPr>
      </w:pPr>
    </w:p>
    <w:p w:rsidR="00364696" w:rsidRDefault="00364696" w:rsidP="00DD18A1">
      <w:pPr>
        <w:spacing w:after="0" w:line="100" w:lineRule="atLeast"/>
        <w:rPr>
          <w:rFonts w:eastAsia="DejaVu Sans" w:cs="Arial"/>
        </w:rPr>
      </w:pPr>
    </w:p>
    <w:p w:rsidR="006F738F" w:rsidRPr="0055030C" w:rsidRDefault="006F738F" w:rsidP="00F75598">
      <w:pPr>
        <w:spacing w:after="0" w:line="240" w:lineRule="auto"/>
        <w:outlineLvl w:val="0"/>
        <w:rPr>
          <w:b/>
          <w:color w:val="1F497D"/>
          <w:sz w:val="32"/>
          <w:szCs w:val="32"/>
        </w:rPr>
      </w:pPr>
      <w:r w:rsidRPr="0055030C">
        <w:rPr>
          <w:b/>
          <w:color w:val="1F497D"/>
          <w:sz w:val="32"/>
          <w:szCs w:val="32"/>
        </w:rPr>
        <w:t>Assignment Submission</w:t>
      </w:r>
    </w:p>
    <w:p w:rsidR="00364696" w:rsidRPr="00364696" w:rsidRDefault="00364696" w:rsidP="00364696">
      <w:pPr>
        <w:pStyle w:val="LightGrid-Accent31"/>
        <w:numPr>
          <w:ilvl w:val="0"/>
          <w:numId w:val="8"/>
        </w:numPr>
        <w:suppressAutoHyphens w:val="0"/>
        <w:spacing w:after="0" w:line="240" w:lineRule="auto"/>
        <w:contextualSpacing/>
      </w:pPr>
      <w:r w:rsidRPr="00D80C11">
        <w:rPr>
          <w:rFonts w:eastAsia="DejaVu Sans" w:cs="Arial"/>
          <w:lang w:eastAsia="en-US"/>
        </w:rPr>
        <w:t>Generate a .zip file that contains all your files including:</w:t>
      </w:r>
      <w:r>
        <w:rPr>
          <w:rFonts w:eastAsia="DejaVu Sans" w:cs="Arial"/>
          <w:lang w:eastAsia="en-US"/>
        </w:rPr>
        <w:t xml:space="preserve"> </w:t>
      </w:r>
    </w:p>
    <w:p w:rsidR="00364696" w:rsidRPr="00D80C11" w:rsidRDefault="00364696" w:rsidP="00364696">
      <w:pPr>
        <w:widowControl w:val="0"/>
        <w:numPr>
          <w:ilvl w:val="1"/>
          <w:numId w:val="21"/>
        </w:numPr>
        <w:spacing w:after="0" w:line="240" w:lineRule="auto"/>
        <w:rPr>
          <w:rFonts w:eastAsia="DejaVu Sans" w:cs="Arial"/>
          <w:lang w:eastAsia="en-US"/>
        </w:rPr>
      </w:pPr>
      <w:r w:rsidRPr="00D80C11">
        <w:rPr>
          <w:rFonts w:eastAsia="DejaVu Sans" w:cs="Arial"/>
          <w:lang w:eastAsia="en-US"/>
        </w:rPr>
        <w:lastRenderedPageBreak/>
        <w:t>Program Files</w:t>
      </w:r>
    </w:p>
    <w:p w:rsidR="00364696" w:rsidRDefault="00364696" w:rsidP="00364696">
      <w:pPr>
        <w:widowControl w:val="0"/>
        <w:numPr>
          <w:ilvl w:val="1"/>
          <w:numId w:val="21"/>
        </w:numPr>
        <w:spacing w:after="0" w:line="240" w:lineRule="auto"/>
        <w:rPr>
          <w:rFonts w:eastAsia="DejaVu Sans" w:cs="Arial"/>
          <w:lang w:eastAsia="en-US"/>
        </w:rPr>
      </w:pPr>
      <w:r w:rsidRPr="00D80C11">
        <w:rPr>
          <w:rFonts w:eastAsia="DejaVu Sans" w:cs="Arial"/>
          <w:lang w:eastAsia="en-US"/>
        </w:rPr>
        <w:t>Any input or output files</w:t>
      </w:r>
    </w:p>
    <w:p w:rsidR="00364696" w:rsidRDefault="00364696" w:rsidP="00364696">
      <w:pPr>
        <w:widowControl w:val="0"/>
        <w:numPr>
          <w:ilvl w:val="1"/>
          <w:numId w:val="21"/>
        </w:numPr>
        <w:spacing w:after="0" w:line="240" w:lineRule="auto"/>
        <w:rPr>
          <w:rFonts w:eastAsia="DejaVu Sans" w:cs="Arial"/>
          <w:lang w:eastAsia="en-US"/>
        </w:rPr>
      </w:pPr>
      <w:r>
        <w:rPr>
          <w:rFonts w:eastAsia="DejaVu Sans" w:cs="Arial"/>
          <w:lang w:eastAsia="en-US"/>
        </w:rPr>
        <w:t>Detailed pseudocode for your program</w:t>
      </w:r>
    </w:p>
    <w:p w:rsidR="004B7263" w:rsidRDefault="004B7263" w:rsidP="00364696">
      <w:pPr>
        <w:widowControl w:val="0"/>
        <w:spacing w:after="0" w:line="240" w:lineRule="auto"/>
        <w:ind w:left="360"/>
        <w:rPr>
          <w:rFonts w:eastAsia="DejaVu Sans" w:cs="Arial"/>
          <w:lang w:eastAsia="en-US"/>
        </w:rPr>
      </w:pPr>
    </w:p>
    <w:p w:rsidR="00364696" w:rsidRPr="00F80633" w:rsidRDefault="00364696" w:rsidP="00364696">
      <w:pPr>
        <w:widowControl w:val="0"/>
        <w:spacing w:after="0" w:line="240" w:lineRule="auto"/>
        <w:ind w:left="360"/>
        <w:rPr>
          <w:rFonts w:eastAsia="DejaVu Sans" w:cs="Arial"/>
          <w:lang w:eastAsia="en-US"/>
        </w:rPr>
      </w:pPr>
      <w:r>
        <w:rPr>
          <w:rFonts w:eastAsia="DejaVu Sans" w:cs="Arial"/>
          <w:lang w:eastAsia="en-US"/>
        </w:rPr>
        <w:t>You can refer to the link provided for instructions on how to export your project to a .zip file</w:t>
      </w:r>
      <w:r w:rsidR="004B7263">
        <w:rPr>
          <w:rFonts w:eastAsia="DejaVu Sans" w:cs="Arial"/>
          <w:lang w:eastAsia="en-US"/>
        </w:rPr>
        <w:t xml:space="preserve"> (</w:t>
      </w:r>
      <w:r w:rsidR="004B7263">
        <w:rPr>
          <w:lang w:eastAsia="zh-CN"/>
        </w:rPr>
        <w:t>“</w:t>
      </w:r>
      <w:hyperlink r:id="rId9" w:history="1">
        <w:r w:rsidR="004B7263">
          <w:rPr>
            <w:rStyle w:val="Hyperlink"/>
            <w:sz w:val="27"/>
            <w:szCs w:val="27"/>
          </w:rPr>
          <w:t>How to submit a programming assignment</w:t>
        </w:r>
      </w:hyperlink>
      <w:proofErr w:type="gramStart"/>
      <w:r w:rsidR="004B7263">
        <w:rPr>
          <w:lang w:eastAsia="zh-CN"/>
        </w:rPr>
        <w:t>”</w:t>
      </w:r>
      <w:r w:rsidR="004B7263">
        <w:t xml:space="preserve"> )</w:t>
      </w:r>
      <w:proofErr w:type="gramEnd"/>
      <w:r w:rsidR="004B7263">
        <w:rPr>
          <w:rFonts w:eastAsia="DejaVu Sans" w:cs="Arial"/>
          <w:lang w:eastAsia="en-US"/>
        </w:rPr>
        <w:t>.</w:t>
      </w:r>
    </w:p>
    <w:p w:rsidR="004B7263" w:rsidRDefault="004B7263" w:rsidP="004B7263">
      <w:pPr>
        <w:widowControl w:val="0"/>
        <w:spacing w:after="0" w:line="240" w:lineRule="auto"/>
        <w:rPr>
          <w:rFonts w:eastAsia="SimSun" w:cs="Arial"/>
          <w:kern w:val="0"/>
          <w:lang w:eastAsia="en-US" w:bidi="en-US"/>
        </w:rPr>
      </w:pPr>
    </w:p>
    <w:p w:rsidR="00364696" w:rsidRPr="00D80C11" w:rsidRDefault="00364696" w:rsidP="00364696">
      <w:pPr>
        <w:widowControl w:val="0"/>
        <w:numPr>
          <w:ilvl w:val="0"/>
          <w:numId w:val="19"/>
        </w:numPr>
        <w:spacing w:after="0" w:line="240" w:lineRule="auto"/>
        <w:rPr>
          <w:rFonts w:eastAsia="SimSun" w:cs="Arial"/>
          <w:kern w:val="0"/>
          <w:lang w:eastAsia="en-US" w:bidi="en-US"/>
        </w:rPr>
      </w:pPr>
      <w:r w:rsidRPr="00D80C11">
        <w:rPr>
          <w:rFonts w:eastAsia="SimSun" w:cs="Arial"/>
          <w:kern w:val="0"/>
          <w:lang w:eastAsia="en-US" w:bidi="en-US"/>
        </w:rPr>
        <w:t>Submit the .zip file</w:t>
      </w:r>
      <w:r>
        <w:rPr>
          <w:rFonts w:eastAsia="SimSun" w:cs="Arial"/>
          <w:kern w:val="0"/>
          <w:lang w:eastAsia="en-US" w:bidi="en-US"/>
        </w:rPr>
        <w:t xml:space="preserve"> to the appropriate folder</w:t>
      </w:r>
      <w:r w:rsidRPr="00D80C11">
        <w:rPr>
          <w:rFonts w:eastAsia="SimSun" w:cs="Arial"/>
          <w:kern w:val="0"/>
          <w:lang w:eastAsia="en-US" w:bidi="en-US"/>
        </w:rPr>
        <w:t xml:space="preserve"> </w:t>
      </w:r>
      <w:r>
        <w:rPr>
          <w:rFonts w:eastAsia="SimSun" w:cs="Arial"/>
          <w:kern w:val="0"/>
          <w:lang w:eastAsia="en-US" w:bidi="en-US"/>
        </w:rPr>
        <w:t>on E</w:t>
      </w:r>
      <w:r w:rsidRPr="00D80C11">
        <w:rPr>
          <w:rFonts w:eastAsia="SimSun" w:cs="Arial"/>
          <w:kern w:val="0"/>
          <w:lang w:eastAsia="en-US" w:bidi="en-US"/>
        </w:rPr>
        <w:t xml:space="preserve">Learning. </w:t>
      </w:r>
    </w:p>
    <w:p w:rsidR="00364696" w:rsidRPr="00D80C11" w:rsidRDefault="00364696" w:rsidP="00364696">
      <w:pPr>
        <w:widowControl w:val="0"/>
        <w:spacing w:after="0" w:line="240" w:lineRule="auto"/>
        <w:ind w:left="360"/>
        <w:rPr>
          <w:rFonts w:eastAsia="DejaVu Sans" w:cs="Arial"/>
          <w:lang w:eastAsia="en-US"/>
        </w:rPr>
      </w:pPr>
    </w:p>
    <w:p w:rsidR="00364696" w:rsidRDefault="00364696" w:rsidP="00364696">
      <w:pPr>
        <w:widowControl w:val="0"/>
        <w:spacing w:after="0" w:line="240" w:lineRule="auto"/>
        <w:jc w:val="both"/>
        <w:rPr>
          <w:rFonts w:eastAsia="DejaVu Sans" w:cs="Arial"/>
          <w:lang w:eastAsia="en-US"/>
        </w:rPr>
      </w:pPr>
      <w:r w:rsidRPr="00D80C11">
        <w:rPr>
          <w:rFonts w:eastAsia="DejaVu Sans" w:cs="Arial"/>
          <w:b/>
          <w:lang w:eastAsia="en-US"/>
        </w:rPr>
        <w:t>NOTE</w:t>
      </w:r>
      <w:r w:rsidRPr="00D80C11">
        <w:rPr>
          <w:rFonts w:eastAsia="DejaVu Sans" w:cs="Arial"/>
          <w:lang w:eastAsia="en-US"/>
        </w:rPr>
        <w:t xml:space="preserve">: The eLearning folder </w:t>
      </w:r>
      <w:r>
        <w:rPr>
          <w:rFonts w:eastAsia="DejaVu Sans" w:cs="Arial"/>
          <w:lang w:eastAsia="en-US"/>
        </w:rPr>
        <w:t xml:space="preserve">for LA submission </w:t>
      </w:r>
      <w:r w:rsidRPr="00D80C11">
        <w:rPr>
          <w:rFonts w:eastAsia="DejaVu Sans" w:cs="Arial"/>
          <w:lang w:eastAsia="en-US"/>
        </w:rPr>
        <w:t xml:space="preserve">will </w:t>
      </w:r>
      <w:r>
        <w:rPr>
          <w:rFonts w:eastAsia="DejaVu Sans" w:cs="Arial"/>
          <w:lang w:eastAsia="en-US"/>
        </w:rPr>
        <w:t xml:space="preserve">remain open beyond the due date but will indicate how many days late an assignment was submitted where applicable. The </w:t>
      </w:r>
      <w:proofErr w:type="spellStart"/>
      <w:r>
        <w:rPr>
          <w:rFonts w:eastAsia="DejaVu Sans" w:cs="Arial"/>
          <w:lang w:eastAsia="en-US"/>
        </w:rPr>
        <w:t>dropbox</w:t>
      </w:r>
      <w:proofErr w:type="spellEnd"/>
      <w:r>
        <w:rPr>
          <w:rFonts w:eastAsia="DejaVu Sans" w:cs="Arial"/>
          <w:lang w:eastAsia="en-US"/>
        </w:rPr>
        <w:t xml:space="preserve"> will be inaccessible seven days after the due date by which time no more credit can be received for the assignment. </w:t>
      </w:r>
    </w:p>
    <w:p w:rsidR="00364696" w:rsidRDefault="00364696" w:rsidP="00364696">
      <w:pPr>
        <w:widowControl w:val="0"/>
        <w:spacing w:after="0" w:line="240" w:lineRule="auto"/>
        <w:jc w:val="both"/>
        <w:rPr>
          <w:rFonts w:eastAsia="DejaVu Sans" w:cs="Arial"/>
          <w:lang w:eastAsia="en-US"/>
        </w:rPr>
      </w:pPr>
    </w:p>
    <w:p w:rsidR="00364696" w:rsidRDefault="00364696" w:rsidP="00364696">
      <w:pPr>
        <w:widowControl w:val="0"/>
        <w:spacing w:after="0" w:line="240" w:lineRule="auto"/>
        <w:jc w:val="both"/>
        <w:rPr>
          <w:rFonts w:eastAsia="DejaVu Sans" w:cs="Arial"/>
          <w:lang w:eastAsia="en-US"/>
        </w:rPr>
      </w:pPr>
      <w:r>
        <w:rPr>
          <w:rFonts w:eastAsia="DejaVu Sans" w:cs="Arial"/>
          <w:lang w:eastAsia="en-US"/>
        </w:rPr>
        <w:t>The penalty for late submissions as stated in the course syllabus will be applied in grading any assignment submitted late.</w:t>
      </w:r>
    </w:p>
    <w:sectPr w:rsidR="00364696">
      <w:headerReference w:type="default" r:id="rId10"/>
      <w:pgSz w:w="12240" w:h="15840"/>
      <w:pgMar w:top="1440" w:right="1440" w:bottom="1440" w:left="1440" w:header="720" w:footer="720" w:gutter="0"/>
      <w:cols w:space="720"/>
      <w:docGrid w:linePitch="36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983" w:rsidRDefault="00655983">
      <w:pPr>
        <w:spacing w:after="0" w:line="240" w:lineRule="auto"/>
      </w:pPr>
      <w:r>
        <w:separator/>
      </w:r>
    </w:p>
  </w:endnote>
  <w:endnote w:type="continuationSeparator" w:id="0">
    <w:p w:rsidR="00655983" w:rsidRDefault="0065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DejaVu Sans">
    <w:altName w:val="Times New Roman"/>
    <w:charset w:val="00"/>
    <w:family w:val="auto"/>
    <w:pitch w:val="variable"/>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983" w:rsidRDefault="00655983">
      <w:pPr>
        <w:spacing w:after="0" w:line="240" w:lineRule="auto"/>
      </w:pPr>
      <w:r>
        <w:separator/>
      </w:r>
    </w:p>
  </w:footnote>
  <w:footnote w:type="continuationSeparator" w:id="0">
    <w:p w:rsidR="00655983" w:rsidRDefault="006559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6E" w:rsidRPr="002F68DA" w:rsidRDefault="006D5722">
    <w:pPr>
      <w:pStyle w:val="Header"/>
      <w:rPr>
        <w:sz w:val="24"/>
        <w:szCs w:val="24"/>
      </w:rPr>
    </w:pPr>
    <w:r>
      <w:rPr>
        <w:sz w:val="24"/>
        <w:szCs w:val="24"/>
      </w:rPr>
      <w:t>C</w:t>
    </w:r>
    <w:r w:rsidR="00D04071">
      <w:rPr>
        <w:sz w:val="24"/>
        <w:szCs w:val="24"/>
      </w:rPr>
      <w:t xml:space="preserve">S 1120 </w:t>
    </w:r>
    <w:r w:rsidR="00CE3764">
      <w:rPr>
        <w:sz w:val="24"/>
        <w:szCs w:val="24"/>
      </w:rPr>
      <w:t>Fall 2019</w:t>
    </w:r>
    <w:r>
      <w:rPr>
        <w:sz w:val="24"/>
        <w:szCs w:val="24"/>
      </w:rPr>
      <w:tab/>
      <w:t>LA1</w:t>
    </w:r>
    <w:r>
      <w:rPr>
        <w:sz w:val="24"/>
        <w:szCs w:val="24"/>
      </w:rPr>
      <w:tab/>
    </w:r>
    <w:r w:rsidR="00D04071">
      <w:rPr>
        <w:sz w:val="24"/>
        <w:szCs w:val="24"/>
      </w:rPr>
      <w:t>Candy Game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DC84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13E5619A"/>
    <w:multiLevelType w:val="hybridMultilevel"/>
    <w:tmpl w:val="B6382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2404A9"/>
    <w:multiLevelType w:val="hybridMultilevel"/>
    <w:tmpl w:val="0B484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0E4F84"/>
    <w:multiLevelType w:val="hybridMultilevel"/>
    <w:tmpl w:val="8884C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8B11D9"/>
    <w:multiLevelType w:val="hybridMultilevel"/>
    <w:tmpl w:val="902A07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BC3A6B"/>
    <w:multiLevelType w:val="hybridMultilevel"/>
    <w:tmpl w:val="B882D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8009BB"/>
    <w:multiLevelType w:val="hybridMultilevel"/>
    <w:tmpl w:val="1414BD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AF3EB7"/>
    <w:multiLevelType w:val="hybridMultilevel"/>
    <w:tmpl w:val="62941BC8"/>
    <w:lvl w:ilvl="0" w:tplc="79DA114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B3740B"/>
    <w:multiLevelType w:val="hybridMultilevel"/>
    <w:tmpl w:val="52E6C6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4331129"/>
    <w:multiLevelType w:val="hybridMultilevel"/>
    <w:tmpl w:val="2CA04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8549E7"/>
    <w:multiLevelType w:val="hybridMultilevel"/>
    <w:tmpl w:val="DBF02C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0F753E8"/>
    <w:multiLevelType w:val="hybridMultilevel"/>
    <w:tmpl w:val="6248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2C251A"/>
    <w:multiLevelType w:val="hybridMultilevel"/>
    <w:tmpl w:val="1BAAA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D1C1B78"/>
    <w:multiLevelType w:val="hybridMultilevel"/>
    <w:tmpl w:val="EFEA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6"/>
  </w:num>
  <w:num w:numId="9">
    <w:abstractNumId w:val="0"/>
  </w:num>
  <w:num w:numId="10">
    <w:abstractNumId w:val="19"/>
  </w:num>
  <w:num w:numId="11">
    <w:abstractNumId w:val="20"/>
  </w:num>
  <w:num w:numId="12">
    <w:abstractNumId w:val="12"/>
  </w:num>
  <w:num w:numId="13">
    <w:abstractNumId w:val="13"/>
  </w:num>
  <w:num w:numId="14">
    <w:abstractNumId w:val="8"/>
  </w:num>
  <w:num w:numId="15">
    <w:abstractNumId w:val="14"/>
  </w:num>
  <w:num w:numId="16">
    <w:abstractNumId w:val="15"/>
  </w:num>
  <w:num w:numId="17">
    <w:abstractNumId w:val="10"/>
  </w:num>
  <w:num w:numId="18">
    <w:abstractNumId w:val="18"/>
  </w:num>
  <w:num w:numId="19">
    <w:abstractNumId w:val="9"/>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75E2"/>
    <w:rsid w:val="0000204A"/>
    <w:rsid w:val="0002130B"/>
    <w:rsid w:val="0002339A"/>
    <w:rsid w:val="00032165"/>
    <w:rsid w:val="00057EB4"/>
    <w:rsid w:val="000631CE"/>
    <w:rsid w:val="000640FF"/>
    <w:rsid w:val="00072448"/>
    <w:rsid w:val="00082F28"/>
    <w:rsid w:val="00083445"/>
    <w:rsid w:val="00083A25"/>
    <w:rsid w:val="00090A9C"/>
    <w:rsid w:val="000927B4"/>
    <w:rsid w:val="000954CE"/>
    <w:rsid w:val="000C4ED2"/>
    <w:rsid w:val="000C57CC"/>
    <w:rsid w:val="000D0CF6"/>
    <w:rsid w:val="000F080E"/>
    <w:rsid w:val="00104E22"/>
    <w:rsid w:val="001101E5"/>
    <w:rsid w:val="00117F3F"/>
    <w:rsid w:val="00124F22"/>
    <w:rsid w:val="00131160"/>
    <w:rsid w:val="001334CD"/>
    <w:rsid w:val="00136190"/>
    <w:rsid w:val="00141A7F"/>
    <w:rsid w:val="00151CBD"/>
    <w:rsid w:val="00152A16"/>
    <w:rsid w:val="00155BC6"/>
    <w:rsid w:val="00165C81"/>
    <w:rsid w:val="00174FBB"/>
    <w:rsid w:val="00183A8E"/>
    <w:rsid w:val="00186602"/>
    <w:rsid w:val="00196EA5"/>
    <w:rsid w:val="00197A48"/>
    <w:rsid w:val="001B19C6"/>
    <w:rsid w:val="001B2425"/>
    <w:rsid w:val="001D0A1E"/>
    <w:rsid w:val="001D1DA5"/>
    <w:rsid w:val="001D56CF"/>
    <w:rsid w:val="001E2E64"/>
    <w:rsid w:val="001F4BB2"/>
    <w:rsid w:val="00205C8C"/>
    <w:rsid w:val="00214FF2"/>
    <w:rsid w:val="00222166"/>
    <w:rsid w:val="00231D6D"/>
    <w:rsid w:val="002425E7"/>
    <w:rsid w:val="002449BC"/>
    <w:rsid w:val="00244B5D"/>
    <w:rsid w:val="00252795"/>
    <w:rsid w:val="00253F57"/>
    <w:rsid w:val="0025429A"/>
    <w:rsid w:val="00254AA0"/>
    <w:rsid w:val="00255467"/>
    <w:rsid w:val="002964D6"/>
    <w:rsid w:val="002A343A"/>
    <w:rsid w:val="002B0CD7"/>
    <w:rsid w:val="002B4A15"/>
    <w:rsid w:val="002C03BF"/>
    <w:rsid w:val="002C572A"/>
    <w:rsid w:val="002C5853"/>
    <w:rsid w:val="002E3B34"/>
    <w:rsid w:val="002E5A56"/>
    <w:rsid w:val="002F68DA"/>
    <w:rsid w:val="00311DDD"/>
    <w:rsid w:val="0031372F"/>
    <w:rsid w:val="00321440"/>
    <w:rsid w:val="00331263"/>
    <w:rsid w:val="00333CEA"/>
    <w:rsid w:val="00355688"/>
    <w:rsid w:val="00357971"/>
    <w:rsid w:val="00360CE7"/>
    <w:rsid w:val="00364696"/>
    <w:rsid w:val="00372B5B"/>
    <w:rsid w:val="00375DAE"/>
    <w:rsid w:val="0038613D"/>
    <w:rsid w:val="00392B63"/>
    <w:rsid w:val="0039485E"/>
    <w:rsid w:val="00395AFF"/>
    <w:rsid w:val="003969B5"/>
    <w:rsid w:val="00397053"/>
    <w:rsid w:val="003A1095"/>
    <w:rsid w:val="003B45B9"/>
    <w:rsid w:val="003C02D2"/>
    <w:rsid w:val="003C13F8"/>
    <w:rsid w:val="003D20A4"/>
    <w:rsid w:val="003D2801"/>
    <w:rsid w:val="003E4C99"/>
    <w:rsid w:val="003F3344"/>
    <w:rsid w:val="004163B2"/>
    <w:rsid w:val="00443394"/>
    <w:rsid w:val="00443814"/>
    <w:rsid w:val="00452158"/>
    <w:rsid w:val="00454B0C"/>
    <w:rsid w:val="00460F8E"/>
    <w:rsid w:val="00484A7A"/>
    <w:rsid w:val="00485C35"/>
    <w:rsid w:val="00491DE6"/>
    <w:rsid w:val="00493DA7"/>
    <w:rsid w:val="004B5A48"/>
    <w:rsid w:val="004B7263"/>
    <w:rsid w:val="004C353B"/>
    <w:rsid w:val="004D44F0"/>
    <w:rsid w:val="004D6D48"/>
    <w:rsid w:val="004E2147"/>
    <w:rsid w:val="004F49ED"/>
    <w:rsid w:val="00502385"/>
    <w:rsid w:val="0050529F"/>
    <w:rsid w:val="00505CA3"/>
    <w:rsid w:val="005133EB"/>
    <w:rsid w:val="00526289"/>
    <w:rsid w:val="00540239"/>
    <w:rsid w:val="005424F0"/>
    <w:rsid w:val="0055030C"/>
    <w:rsid w:val="00553B06"/>
    <w:rsid w:val="005613C7"/>
    <w:rsid w:val="00565852"/>
    <w:rsid w:val="00584D73"/>
    <w:rsid w:val="005A3AB2"/>
    <w:rsid w:val="005B020D"/>
    <w:rsid w:val="005B07DA"/>
    <w:rsid w:val="005B4580"/>
    <w:rsid w:val="005D0116"/>
    <w:rsid w:val="005E0165"/>
    <w:rsid w:val="005E07D4"/>
    <w:rsid w:val="005E56BE"/>
    <w:rsid w:val="005F7F16"/>
    <w:rsid w:val="00616721"/>
    <w:rsid w:val="006205D4"/>
    <w:rsid w:val="00621FD4"/>
    <w:rsid w:val="00622C5E"/>
    <w:rsid w:val="00627C52"/>
    <w:rsid w:val="006368DE"/>
    <w:rsid w:val="0064345C"/>
    <w:rsid w:val="00647135"/>
    <w:rsid w:val="00655983"/>
    <w:rsid w:val="0065793D"/>
    <w:rsid w:val="0066322F"/>
    <w:rsid w:val="00676B2E"/>
    <w:rsid w:val="006B24D1"/>
    <w:rsid w:val="006B64EC"/>
    <w:rsid w:val="006C056A"/>
    <w:rsid w:val="006C26AC"/>
    <w:rsid w:val="006C533E"/>
    <w:rsid w:val="006D4DA8"/>
    <w:rsid w:val="006D5722"/>
    <w:rsid w:val="006E17FF"/>
    <w:rsid w:val="006E3FBF"/>
    <w:rsid w:val="006E5398"/>
    <w:rsid w:val="006E646B"/>
    <w:rsid w:val="006F2E79"/>
    <w:rsid w:val="006F717B"/>
    <w:rsid w:val="006F738F"/>
    <w:rsid w:val="00705E81"/>
    <w:rsid w:val="0071003C"/>
    <w:rsid w:val="007111DD"/>
    <w:rsid w:val="00720561"/>
    <w:rsid w:val="0072150D"/>
    <w:rsid w:val="007267C0"/>
    <w:rsid w:val="00730A6F"/>
    <w:rsid w:val="00746423"/>
    <w:rsid w:val="00757C25"/>
    <w:rsid w:val="00773B17"/>
    <w:rsid w:val="00780351"/>
    <w:rsid w:val="00783920"/>
    <w:rsid w:val="007A58FF"/>
    <w:rsid w:val="007A6D2A"/>
    <w:rsid w:val="007A7917"/>
    <w:rsid w:val="007B007B"/>
    <w:rsid w:val="007B3C5E"/>
    <w:rsid w:val="007C00F4"/>
    <w:rsid w:val="007C085B"/>
    <w:rsid w:val="007C75E2"/>
    <w:rsid w:val="007E74EB"/>
    <w:rsid w:val="007F1CD7"/>
    <w:rsid w:val="007F2B2E"/>
    <w:rsid w:val="007F445B"/>
    <w:rsid w:val="00806A3D"/>
    <w:rsid w:val="00813165"/>
    <w:rsid w:val="00823C25"/>
    <w:rsid w:val="008300E3"/>
    <w:rsid w:val="0083694A"/>
    <w:rsid w:val="008427E5"/>
    <w:rsid w:val="00843EF8"/>
    <w:rsid w:val="0086315A"/>
    <w:rsid w:val="00870E3E"/>
    <w:rsid w:val="0088389E"/>
    <w:rsid w:val="008852DD"/>
    <w:rsid w:val="00893286"/>
    <w:rsid w:val="008B626C"/>
    <w:rsid w:val="008B6C22"/>
    <w:rsid w:val="008C5244"/>
    <w:rsid w:val="008D2F4F"/>
    <w:rsid w:val="008D4CE4"/>
    <w:rsid w:val="008E2D9D"/>
    <w:rsid w:val="008F52BE"/>
    <w:rsid w:val="00904F45"/>
    <w:rsid w:val="00907600"/>
    <w:rsid w:val="00910AAC"/>
    <w:rsid w:val="00923131"/>
    <w:rsid w:val="00950B8F"/>
    <w:rsid w:val="00963084"/>
    <w:rsid w:val="00966AE2"/>
    <w:rsid w:val="00970803"/>
    <w:rsid w:val="0098079D"/>
    <w:rsid w:val="00985E52"/>
    <w:rsid w:val="009A06DA"/>
    <w:rsid w:val="009D0178"/>
    <w:rsid w:val="009D1C0C"/>
    <w:rsid w:val="00A06A6D"/>
    <w:rsid w:val="00A35705"/>
    <w:rsid w:val="00A36C72"/>
    <w:rsid w:val="00A66F20"/>
    <w:rsid w:val="00A72A5C"/>
    <w:rsid w:val="00A76ECB"/>
    <w:rsid w:val="00A774C5"/>
    <w:rsid w:val="00A83630"/>
    <w:rsid w:val="00A84321"/>
    <w:rsid w:val="00A84BD8"/>
    <w:rsid w:val="00A9465C"/>
    <w:rsid w:val="00A963E1"/>
    <w:rsid w:val="00AA438D"/>
    <w:rsid w:val="00AB2278"/>
    <w:rsid w:val="00AB3FDB"/>
    <w:rsid w:val="00AB5421"/>
    <w:rsid w:val="00AB564E"/>
    <w:rsid w:val="00AD3D5B"/>
    <w:rsid w:val="00AF40AA"/>
    <w:rsid w:val="00B00469"/>
    <w:rsid w:val="00B42D50"/>
    <w:rsid w:val="00B453DF"/>
    <w:rsid w:val="00B460DF"/>
    <w:rsid w:val="00B57763"/>
    <w:rsid w:val="00B712A6"/>
    <w:rsid w:val="00B7170F"/>
    <w:rsid w:val="00B92618"/>
    <w:rsid w:val="00B940F9"/>
    <w:rsid w:val="00B95B17"/>
    <w:rsid w:val="00BA0D84"/>
    <w:rsid w:val="00BA4D83"/>
    <w:rsid w:val="00BB125B"/>
    <w:rsid w:val="00BB3808"/>
    <w:rsid w:val="00BC3F3F"/>
    <w:rsid w:val="00BC529A"/>
    <w:rsid w:val="00BE2BC9"/>
    <w:rsid w:val="00BF18D4"/>
    <w:rsid w:val="00BF66BA"/>
    <w:rsid w:val="00BF7C8F"/>
    <w:rsid w:val="00C022CE"/>
    <w:rsid w:val="00C0347A"/>
    <w:rsid w:val="00C039AA"/>
    <w:rsid w:val="00C06E92"/>
    <w:rsid w:val="00C07261"/>
    <w:rsid w:val="00C124E9"/>
    <w:rsid w:val="00C129E2"/>
    <w:rsid w:val="00C134A0"/>
    <w:rsid w:val="00C40634"/>
    <w:rsid w:val="00C40C04"/>
    <w:rsid w:val="00C41F56"/>
    <w:rsid w:val="00C44250"/>
    <w:rsid w:val="00C450AE"/>
    <w:rsid w:val="00C470A5"/>
    <w:rsid w:val="00C533F7"/>
    <w:rsid w:val="00C61E48"/>
    <w:rsid w:val="00C72264"/>
    <w:rsid w:val="00C74E1F"/>
    <w:rsid w:val="00C8144E"/>
    <w:rsid w:val="00C859AF"/>
    <w:rsid w:val="00C9120E"/>
    <w:rsid w:val="00C94865"/>
    <w:rsid w:val="00CA1603"/>
    <w:rsid w:val="00CB25D8"/>
    <w:rsid w:val="00CB4D71"/>
    <w:rsid w:val="00CB52DC"/>
    <w:rsid w:val="00CC3F38"/>
    <w:rsid w:val="00CC52B5"/>
    <w:rsid w:val="00CE3764"/>
    <w:rsid w:val="00CE3D76"/>
    <w:rsid w:val="00D001C2"/>
    <w:rsid w:val="00D04071"/>
    <w:rsid w:val="00D15FAA"/>
    <w:rsid w:val="00D35432"/>
    <w:rsid w:val="00D4247C"/>
    <w:rsid w:val="00D4321B"/>
    <w:rsid w:val="00D6436E"/>
    <w:rsid w:val="00D76C31"/>
    <w:rsid w:val="00D83386"/>
    <w:rsid w:val="00D835B6"/>
    <w:rsid w:val="00D9051F"/>
    <w:rsid w:val="00D95F48"/>
    <w:rsid w:val="00DA0006"/>
    <w:rsid w:val="00DC170D"/>
    <w:rsid w:val="00DC757B"/>
    <w:rsid w:val="00DD18A1"/>
    <w:rsid w:val="00DD432A"/>
    <w:rsid w:val="00DD7369"/>
    <w:rsid w:val="00DF45EE"/>
    <w:rsid w:val="00DF555B"/>
    <w:rsid w:val="00E14375"/>
    <w:rsid w:val="00E36E05"/>
    <w:rsid w:val="00E56B62"/>
    <w:rsid w:val="00E607CE"/>
    <w:rsid w:val="00E7708D"/>
    <w:rsid w:val="00E8118B"/>
    <w:rsid w:val="00E81B15"/>
    <w:rsid w:val="00E85FF4"/>
    <w:rsid w:val="00E8699E"/>
    <w:rsid w:val="00EA22C6"/>
    <w:rsid w:val="00EC72BD"/>
    <w:rsid w:val="00ED4091"/>
    <w:rsid w:val="00ED65A5"/>
    <w:rsid w:val="00F01773"/>
    <w:rsid w:val="00F05E87"/>
    <w:rsid w:val="00F147F3"/>
    <w:rsid w:val="00F25F52"/>
    <w:rsid w:val="00F3084B"/>
    <w:rsid w:val="00F45BBB"/>
    <w:rsid w:val="00F531D9"/>
    <w:rsid w:val="00F54A35"/>
    <w:rsid w:val="00F61EAD"/>
    <w:rsid w:val="00F75598"/>
    <w:rsid w:val="00F76C22"/>
    <w:rsid w:val="00F97934"/>
    <w:rsid w:val="00FA09E3"/>
    <w:rsid w:val="00FA3E60"/>
    <w:rsid w:val="00FB1B4E"/>
    <w:rsid w:val="00FB6C92"/>
    <w:rsid w:val="00FD101E"/>
    <w:rsid w:val="00FF3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Arial Unicode MS" w:hAnsi="Calibri" w:cs="Calibri"/>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DefaultParagraphFont">
    <w:name w:val="WW-Default Paragraph Font"/>
  </w:style>
  <w:style w:type="character" w:customStyle="1" w:styleId="BalloonTextChar">
    <w:name w:val="Balloon Text Char"/>
    <w:rPr>
      <w:rFonts w:ascii="Tahoma" w:hAnsi="Tahoma" w:cs="Tahoma"/>
      <w:sz w:val="16"/>
      <w:szCs w:val="16"/>
    </w:rPr>
  </w:style>
  <w:style w:type="character" w:customStyle="1" w:styleId="HeaderChar">
    <w:name w:val="Header Char"/>
    <w:basedOn w:val="WW-DefaultParagraphFont"/>
  </w:style>
  <w:style w:type="character" w:customStyle="1" w:styleId="FooterChar">
    <w:name w:val="Footer Char"/>
    <w:basedOn w:val="WW-DefaultParagraphFont"/>
  </w:style>
  <w:style w:type="character" w:customStyle="1" w:styleId="ListLabel1">
    <w:name w:val="ListLabel 1"/>
    <w:rPr>
      <w:rFonts w:cs="Courier New"/>
    </w:rPr>
  </w:style>
  <w:style w:type="character" w:customStyle="1" w:styleId="ListLabel2">
    <w:name w:val="ListLabel 2"/>
    <w:rPr>
      <w:rFonts w:cs="OpenSymbol"/>
    </w:rPr>
  </w:style>
  <w:style w:type="paragraph" w:customStyle="1" w:styleId="Heading">
    <w:name w:val="Heading"/>
    <w:basedOn w:val="Normal"/>
    <w:next w:val="BodyText"/>
    <w:pPr>
      <w:keepNext/>
      <w:spacing w:before="240" w:after="120"/>
    </w:pPr>
    <w:rPr>
      <w:rFonts w:ascii="Arial"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LightGrid-Accent31">
    <w:name w:val="Light Grid - Accent 31"/>
    <w:basedOn w:val="Normal"/>
    <w:qFormat/>
    <w:pPr>
      <w:ind w:left="720"/>
    </w:pPr>
  </w:style>
  <w:style w:type="paragraph" w:styleId="BalloonText">
    <w:name w:val="Balloon Text"/>
    <w:basedOn w:val="Normal"/>
    <w:pPr>
      <w:spacing w:after="0" w:line="100" w:lineRule="atLeast"/>
    </w:pPr>
    <w:rPr>
      <w:rFonts w:ascii="Tahoma" w:hAnsi="Tahoma" w:cs="Tahoma"/>
      <w:sz w:val="16"/>
      <w:szCs w:val="16"/>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customStyle="1" w:styleId="MediumShading1-Accent11">
    <w:name w:val="Medium Shading 1 - Accent 11"/>
    <w:qFormat/>
    <w:pPr>
      <w:suppressAutoHyphens/>
      <w:spacing w:line="100" w:lineRule="atLeast"/>
    </w:pPr>
    <w:rPr>
      <w:rFonts w:ascii="Calibri" w:eastAsia="Arial Unicode MS" w:hAnsi="Calibri" w:cs="Calibri"/>
      <w:kern w:val="1"/>
      <w:sz w:val="22"/>
      <w:szCs w:val="22"/>
      <w:lang w:eastAsia="ar-SA"/>
    </w:rPr>
  </w:style>
  <w:style w:type="paragraph" w:customStyle="1" w:styleId="Standard">
    <w:name w:val="Standard"/>
    <w:rsid w:val="00DD18A1"/>
    <w:pPr>
      <w:suppressAutoHyphens/>
      <w:autoSpaceDN w:val="0"/>
      <w:spacing w:after="200" w:line="276" w:lineRule="auto"/>
      <w:textAlignment w:val="baseline"/>
    </w:pPr>
    <w:rPr>
      <w:rFonts w:ascii="Calibri" w:hAnsi="Calibri" w:cs="Calibri"/>
      <w:kern w:val="3"/>
      <w:sz w:val="22"/>
      <w:szCs w:val="22"/>
    </w:rPr>
  </w:style>
  <w:style w:type="character" w:styleId="HTMLCode">
    <w:name w:val="HTML Code"/>
    <w:uiPriority w:val="99"/>
    <w:semiHidden/>
    <w:unhideWhenUsed/>
    <w:rsid w:val="0055030C"/>
    <w:rPr>
      <w:rFonts w:ascii="Courier" w:eastAsia="Times New Roman" w:hAnsi="Courier" w:cs="Courier"/>
      <w:sz w:val="20"/>
      <w:szCs w:val="20"/>
    </w:rPr>
  </w:style>
  <w:style w:type="character" w:styleId="Hyperlink">
    <w:name w:val="Hyperlink"/>
    <w:uiPriority w:val="99"/>
    <w:semiHidden/>
    <w:unhideWhenUsed/>
    <w:rsid w:val="004C353B"/>
    <w:rPr>
      <w:color w:val="0000FF"/>
      <w:u w:val="single"/>
    </w:rPr>
  </w:style>
  <w:style w:type="character" w:styleId="FollowedHyperlink">
    <w:name w:val="FollowedHyperlink"/>
    <w:uiPriority w:val="99"/>
    <w:semiHidden/>
    <w:unhideWhenUsed/>
    <w:rsid w:val="006D5722"/>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s.wmich.edu/~wwshen/cs1120_Fall2012/documents/HowtoSubmitPAinEclip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44CA3-C3B5-458F-8C5D-4168E8F17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10416</CharactersWithSpaces>
  <SharedDoc>false</SharedDoc>
  <HLinks>
    <vt:vector size="6" baseType="variant">
      <vt:variant>
        <vt:i4>4390957</vt:i4>
      </vt:variant>
      <vt:variant>
        <vt:i4>0</vt:i4>
      </vt:variant>
      <vt:variant>
        <vt:i4>0</vt:i4>
      </vt:variant>
      <vt:variant>
        <vt:i4>5</vt:i4>
      </vt:variant>
      <vt:variant>
        <vt:lpwstr>http://www.cs.wmich.edu/~wwshen/cs1120_Fall2012/documents/HowtoSubmitPAinEclipse.pdf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Nelson</dc:creator>
  <cp:lastModifiedBy>Fola</cp:lastModifiedBy>
  <cp:revision>4</cp:revision>
  <cp:lastPrinted>2018-01-12T22:03:00Z</cp:lastPrinted>
  <dcterms:created xsi:type="dcterms:W3CDTF">2019-08-30T23:23:00Z</dcterms:created>
  <dcterms:modified xsi:type="dcterms:W3CDTF">2019-09-04T14:02:00Z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